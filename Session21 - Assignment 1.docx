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A319B">
        <w:rPr>
          <w:rFonts w:cs="Arial"/>
          <w:sz w:val="56"/>
        </w:rPr>
        <w:t>2</w:t>
      </w:r>
      <w:r w:rsidR="00E2061A">
        <w:rPr>
          <w:rFonts w:cs="Arial"/>
          <w:sz w:val="56"/>
        </w:rPr>
        <w:t>1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E2061A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E2061A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A319B">
              <w:rPr>
                <w:b w:val="0"/>
              </w:rPr>
              <w:t>2</w:t>
            </w:r>
            <w:r w:rsidR="00E2061A">
              <w:rPr>
                <w:b w:val="0"/>
              </w:rPr>
              <w:t>1</w:t>
            </w:r>
            <w:r>
              <w:rPr>
                <w:b w:val="0"/>
              </w:rPr>
              <w:t xml:space="preserve"> – Assignment </w:t>
            </w:r>
            <w:r w:rsidR="00E2061A">
              <w:rPr>
                <w:b w:val="0"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E2061A">
            <w:r>
              <w:rPr>
                <w:b/>
              </w:rPr>
              <w:t xml:space="preserve">Session </w:t>
            </w:r>
            <w:r w:rsidR="004A319B">
              <w:rPr>
                <w:b/>
              </w:rPr>
              <w:t>2</w:t>
            </w:r>
            <w:r w:rsidR="00E2061A">
              <w:rPr>
                <w:b/>
              </w:rPr>
              <w:t>1</w:t>
            </w:r>
            <w:r>
              <w:rPr>
                <w:b/>
              </w:rPr>
              <w:t xml:space="preserve"> – Assignment </w:t>
            </w:r>
            <w:r w:rsidR="00E2061A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A319B">
            <w:r>
              <w:t>2</w:t>
            </w:r>
            <w:r w:rsidR="00E2061A">
              <w:t>2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9951F1" w:rsidP="009951F1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417441"/>
      <w:r>
        <w:t>Contents</w:t>
      </w:r>
      <w:bookmarkEnd w:id="0"/>
      <w:bookmarkEnd w:id="1"/>
    </w:p>
    <w:p w:rsidR="00496CEC" w:rsidRDefault="00496CEC"/>
    <w:bookmarkStart w:id="2" w:name="_GoBack"/>
    <w:bookmarkEnd w:id="2"/>
    <w:p w:rsidR="00E2061A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417441" w:history="1">
        <w:r w:rsidR="00E2061A" w:rsidRPr="006A0D0D">
          <w:rPr>
            <w:rStyle w:val="Hyperlink"/>
            <w:noProof/>
          </w:rPr>
          <w:t>Contents</w:t>
        </w:r>
        <w:r w:rsidR="00E2061A">
          <w:rPr>
            <w:noProof/>
            <w:webHidden/>
          </w:rPr>
          <w:tab/>
        </w:r>
        <w:r w:rsidR="00E2061A">
          <w:rPr>
            <w:noProof/>
            <w:webHidden/>
          </w:rPr>
          <w:fldChar w:fldCharType="begin"/>
        </w:r>
        <w:r w:rsidR="00E2061A">
          <w:rPr>
            <w:noProof/>
            <w:webHidden/>
          </w:rPr>
          <w:instrText xml:space="preserve"> PAGEREF _Toc496417441 \h </w:instrText>
        </w:r>
        <w:r w:rsidR="00E2061A">
          <w:rPr>
            <w:noProof/>
            <w:webHidden/>
          </w:rPr>
        </w:r>
        <w:r w:rsidR="00E2061A">
          <w:rPr>
            <w:noProof/>
            <w:webHidden/>
          </w:rPr>
          <w:fldChar w:fldCharType="separate"/>
        </w:r>
        <w:r w:rsidR="00E2061A">
          <w:rPr>
            <w:noProof/>
            <w:webHidden/>
          </w:rPr>
          <w:t>2</w:t>
        </w:r>
        <w:r w:rsidR="00E2061A">
          <w:rPr>
            <w:noProof/>
            <w:webHidden/>
          </w:rPr>
          <w:fldChar w:fldCharType="end"/>
        </w:r>
      </w:hyperlink>
    </w:p>
    <w:p w:rsidR="00E2061A" w:rsidRDefault="00E2061A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442" w:history="1">
        <w:r w:rsidRPr="006A0D0D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061A" w:rsidRDefault="00E2061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443" w:history="1">
        <w:r w:rsidRPr="006A0D0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6A0D0D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1A" w:rsidRDefault="00E2061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444" w:history="1">
        <w:r w:rsidRPr="006A0D0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6A0D0D">
          <w:rPr>
            <w:rStyle w:val="Hyperlink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061A" w:rsidRDefault="00E2061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445" w:history="1">
        <w:r w:rsidRPr="006A0D0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6A0D0D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061A" w:rsidRDefault="00E2061A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17446" w:history="1">
        <w:r w:rsidRPr="006A0D0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6A0D0D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_Toc496417446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71517007"/>
      <w:bookmarkStart w:id="4" w:name="_Toc73154032"/>
      <w:bookmarkStart w:id="5" w:name="_Toc496417442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E2061A">
            <w:pPr>
              <w:jc w:val="left"/>
            </w:pPr>
            <w:r>
              <w:t>2</w:t>
            </w:r>
            <w:r w:rsidR="00E2061A">
              <w:t>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417443"/>
      <w:r w:rsidR="00DB4D2F">
        <w:lastRenderedPageBreak/>
        <w:t>Problem Statement</w:t>
      </w:r>
      <w:bookmarkEnd w:id="6"/>
    </w:p>
    <w:p w:rsidR="007F27C5" w:rsidRDefault="00E2061A" w:rsidP="00E2061A">
      <w:pPr>
        <w:pStyle w:val="ListParagraph"/>
        <w:numPr>
          <w:ilvl w:val="0"/>
          <w:numId w:val="23"/>
        </w:numPr>
      </w:pPr>
      <w:r>
        <w:t>Count the numbers of blank lines in a text file using accumulators</w:t>
      </w:r>
    </w:p>
    <w:p w:rsidR="007F27C5" w:rsidRDefault="007F27C5" w:rsidP="007F27C5"/>
    <w:p w:rsidR="004A319B" w:rsidRDefault="004A319B" w:rsidP="004A319B">
      <w:pPr>
        <w:pStyle w:val="Heading1"/>
      </w:pPr>
      <w:bookmarkStart w:id="7" w:name="_Toc496417444"/>
      <w:r>
        <w:t>Dataset</w:t>
      </w:r>
      <w:r w:rsidR="00EB6162">
        <w:t>s</w:t>
      </w:r>
      <w:bookmarkEnd w:id="7"/>
    </w:p>
    <w:p w:rsidR="007F27C5" w:rsidRDefault="00E2061A" w:rsidP="007F27C5">
      <w:pPr>
        <w:jc w:val="left"/>
      </w:pPr>
      <w:r>
        <w:t>For this I used the readme.MD file that is in the Spark installation directory exert of the file below showing populated and blank lines:</w:t>
      </w:r>
    </w:p>
    <w:p w:rsidR="004A319B" w:rsidRDefault="004A319B" w:rsidP="004A319B">
      <w:pPr>
        <w:jc w:val="left"/>
      </w:pPr>
    </w:p>
    <w:p w:rsidR="007F27C5" w:rsidRDefault="007F27C5" w:rsidP="004A319B">
      <w:pPr>
        <w:jc w:val="left"/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E2061A">
        <w:rPr>
          <w:rFonts w:ascii="Courier New" w:hAnsi="Courier New" w:cs="Courier New"/>
          <w:sz w:val="16"/>
        </w:rPr>
        <w:t># Apache Spark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E2061A">
        <w:rPr>
          <w:rFonts w:ascii="Courier New" w:hAnsi="Courier New" w:cs="Courier New"/>
          <w:sz w:val="16"/>
        </w:rPr>
        <w:t>Spark is a fast and general cluster computing system for Big Data. It provides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proofErr w:type="gramStart"/>
      <w:r w:rsidRPr="00E2061A">
        <w:rPr>
          <w:rFonts w:ascii="Courier New" w:hAnsi="Courier New" w:cs="Courier New"/>
          <w:sz w:val="16"/>
        </w:rPr>
        <w:t>high-level</w:t>
      </w:r>
      <w:proofErr w:type="gramEnd"/>
      <w:r w:rsidRPr="00E2061A">
        <w:rPr>
          <w:rFonts w:ascii="Courier New" w:hAnsi="Courier New" w:cs="Courier New"/>
          <w:sz w:val="16"/>
        </w:rPr>
        <w:t xml:space="preserve"> APIs in Scala, Java, Python, and R, and an optimized engine that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proofErr w:type="gramStart"/>
      <w:r w:rsidRPr="00E2061A">
        <w:rPr>
          <w:rFonts w:ascii="Courier New" w:hAnsi="Courier New" w:cs="Courier New"/>
          <w:sz w:val="16"/>
        </w:rPr>
        <w:t>supports</w:t>
      </w:r>
      <w:proofErr w:type="gramEnd"/>
      <w:r w:rsidRPr="00E2061A">
        <w:rPr>
          <w:rFonts w:ascii="Courier New" w:hAnsi="Courier New" w:cs="Courier New"/>
          <w:sz w:val="16"/>
        </w:rPr>
        <w:t xml:space="preserve"> general computation graphs for data analysis. It also supports a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proofErr w:type="gramStart"/>
      <w:r w:rsidRPr="00E2061A">
        <w:rPr>
          <w:rFonts w:ascii="Courier New" w:hAnsi="Courier New" w:cs="Courier New"/>
          <w:sz w:val="16"/>
        </w:rPr>
        <w:t>rich</w:t>
      </w:r>
      <w:proofErr w:type="gramEnd"/>
      <w:r w:rsidRPr="00E2061A">
        <w:rPr>
          <w:rFonts w:ascii="Courier New" w:hAnsi="Courier New" w:cs="Courier New"/>
          <w:sz w:val="16"/>
        </w:rPr>
        <w:t xml:space="preserve"> set of higher-level tools including Spark SQL for SQL and </w:t>
      </w:r>
      <w:proofErr w:type="spellStart"/>
      <w:r w:rsidRPr="00E2061A">
        <w:rPr>
          <w:rFonts w:ascii="Courier New" w:hAnsi="Courier New" w:cs="Courier New"/>
          <w:sz w:val="16"/>
        </w:rPr>
        <w:t>DataFrames</w:t>
      </w:r>
      <w:proofErr w:type="spellEnd"/>
      <w:r w:rsidRPr="00E2061A">
        <w:rPr>
          <w:rFonts w:ascii="Courier New" w:hAnsi="Courier New" w:cs="Courier New"/>
          <w:sz w:val="16"/>
        </w:rPr>
        <w:t>,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proofErr w:type="spellStart"/>
      <w:r w:rsidRPr="00E2061A">
        <w:rPr>
          <w:rFonts w:ascii="Courier New" w:hAnsi="Courier New" w:cs="Courier New"/>
          <w:sz w:val="16"/>
        </w:rPr>
        <w:t>MLlib</w:t>
      </w:r>
      <w:proofErr w:type="spellEnd"/>
      <w:r w:rsidRPr="00E2061A">
        <w:rPr>
          <w:rFonts w:ascii="Courier New" w:hAnsi="Courier New" w:cs="Courier New"/>
          <w:sz w:val="16"/>
        </w:rPr>
        <w:t xml:space="preserve"> for machine learning, </w:t>
      </w:r>
      <w:proofErr w:type="spellStart"/>
      <w:r w:rsidRPr="00E2061A">
        <w:rPr>
          <w:rFonts w:ascii="Courier New" w:hAnsi="Courier New" w:cs="Courier New"/>
          <w:sz w:val="16"/>
        </w:rPr>
        <w:t>GraphX</w:t>
      </w:r>
      <w:proofErr w:type="spellEnd"/>
      <w:r w:rsidRPr="00E2061A">
        <w:rPr>
          <w:rFonts w:ascii="Courier New" w:hAnsi="Courier New" w:cs="Courier New"/>
          <w:sz w:val="16"/>
        </w:rPr>
        <w:t xml:space="preserve"> for graph processing,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proofErr w:type="gramStart"/>
      <w:r w:rsidRPr="00E2061A">
        <w:rPr>
          <w:rFonts w:ascii="Courier New" w:hAnsi="Courier New" w:cs="Courier New"/>
          <w:sz w:val="16"/>
        </w:rPr>
        <w:t>and</w:t>
      </w:r>
      <w:proofErr w:type="gramEnd"/>
      <w:r w:rsidRPr="00E2061A">
        <w:rPr>
          <w:rFonts w:ascii="Courier New" w:hAnsi="Courier New" w:cs="Courier New"/>
          <w:sz w:val="16"/>
        </w:rPr>
        <w:t xml:space="preserve"> Spark Streaming for stream processing.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E2061A">
        <w:rPr>
          <w:rFonts w:ascii="Courier New" w:hAnsi="Courier New" w:cs="Courier New"/>
          <w:sz w:val="16"/>
        </w:rPr>
        <w:t>&lt;http://spark.apache.org/&gt;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E2061A">
        <w:rPr>
          <w:rFonts w:ascii="Courier New" w:hAnsi="Courier New" w:cs="Courier New"/>
          <w:sz w:val="16"/>
        </w:rPr>
        <w:t>## Online Documentation</w:t>
      </w: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</w:p>
    <w:p w:rsidR="00E2061A" w:rsidRPr="00E2061A" w:rsidRDefault="00E2061A" w:rsidP="00E2061A">
      <w:pPr>
        <w:autoSpaceDE w:val="0"/>
        <w:autoSpaceDN w:val="0"/>
        <w:adjustRightInd w:val="0"/>
        <w:rPr>
          <w:rFonts w:ascii="Courier New" w:hAnsi="Courier New" w:cs="Courier New"/>
          <w:sz w:val="16"/>
        </w:rPr>
      </w:pPr>
      <w:r w:rsidRPr="00E2061A">
        <w:rPr>
          <w:rFonts w:ascii="Courier New" w:hAnsi="Courier New" w:cs="Courier New"/>
          <w:sz w:val="16"/>
        </w:rPr>
        <w:t>You can find the latest Spark documentation, including a programming</w:t>
      </w:r>
    </w:p>
    <w:p w:rsidR="004A319B" w:rsidRPr="004A319B" w:rsidRDefault="004A319B" w:rsidP="004A319B">
      <w:pPr>
        <w:jc w:val="left"/>
      </w:pPr>
    </w:p>
    <w:p w:rsidR="00C06E53" w:rsidRDefault="00C06E53" w:rsidP="003E73BA"/>
    <w:p w:rsidR="00E2061A" w:rsidRDefault="00E2061A">
      <w:pPr>
        <w:jc w:val="left"/>
        <w:rPr>
          <w:b/>
          <w:sz w:val="40"/>
        </w:rPr>
      </w:pPr>
      <w:r>
        <w:br w:type="page"/>
      </w:r>
    </w:p>
    <w:p w:rsidR="000361D8" w:rsidRDefault="00230D39" w:rsidP="009951F1">
      <w:pPr>
        <w:pStyle w:val="Heading1"/>
      </w:pPr>
      <w:bookmarkStart w:id="8" w:name="_Toc496417445"/>
      <w:r>
        <w:lastRenderedPageBreak/>
        <w:t>Solution</w:t>
      </w:r>
      <w:bookmarkEnd w:id="8"/>
    </w:p>
    <w:p w:rsidR="003E73BA" w:rsidRPr="00E2061A" w:rsidRDefault="00E2061A" w:rsidP="002057C0">
      <w:pPr>
        <w:autoSpaceDE w:val="0"/>
        <w:autoSpaceDN w:val="0"/>
        <w:adjustRightInd w:val="0"/>
        <w:rPr>
          <w:b/>
        </w:rPr>
      </w:pPr>
      <w:r w:rsidRPr="00E2061A">
        <w:rPr>
          <w:b/>
        </w:rPr>
        <w:t>Code written</w:t>
      </w:r>
    </w:p>
    <w:p w:rsidR="003E73BA" w:rsidRPr="003E73BA" w:rsidRDefault="003E73BA" w:rsidP="003E73BA">
      <w:pPr>
        <w:rPr>
          <w:rFonts w:cs="Tahoma"/>
        </w:rPr>
      </w:pP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329399"/>
          <w:sz w:val="16"/>
          <w:szCs w:val="20"/>
        </w:rPr>
        <w:t>aggregation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org.apache.spark.sql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org.apache.spark.sql.functions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4C4C4C"/>
          <w:sz w:val="16"/>
          <w:szCs w:val="20"/>
        </w:rPr>
        <w:t>main</w:t>
      </w:r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2061A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: Array[</w:t>
      </w:r>
      <w:r w:rsidRPr="00E2061A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E2061A">
        <w:rPr>
          <w:rFonts w:ascii="Consolas" w:hAnsi="Consolas" w:cs="Consolas"/>
          <w:color w:val="000000"/>
          <w:sz w:val="16"/>
          <w:szCs w:val="20"/>
        </w:rPr>
        <w:t>]) {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E2061A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E2061A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E2061A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E2061A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E2061A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r w:rsidRPr="00E2061A">
        <w:rPr>
          <w:rFonts w:ascii="Consolas" w:hAnsi="Consolas" w:cs="Consolas"/>
          <w:color w:val="2A00FF"/>
          <w:sz w:val="16"/>
          <w:szCs w:val="20"/>
        </w:rPr>
        <w:t>"local[*]"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E2061A">
        <w:rPr>
          <w:rFonts w:ascii="Consolas" w:hAnsi="Consolas" w:cs="Consolas"/>
          <w:color w:val="2A00FF"/>
          <w:sz w:val="16"/>
          <w:szCs w:val="20"/>
        </w:rPr>
        <w:t>"aggregation"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sqlContext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org.apache.spark.sql.SQLContext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sqlContext.implicits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._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5E5EFF"/>
          <w:sz w:val="16"/>
          <w:szCs w:val="20"/>
        </w:rPr>
        <w:t>spark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2061A">
        <w:rPr>
          <w:rFonts w:ascii="Consolas" w:hAnsi="Consolas" w:cs="Consolas"/>
          <w:color w:val="329399"/>
          <w:sz w:val="16"/>
          <w:szCs w:val="20"/>
        </w:rPr>
        <w:t>SparkSession</w:t>
      </w:r>
      <w:proofErr w:type="spellEnd"/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  .</w:t>
      </w:r>
      <w:r w:rsidRPr="00E2061A">
        <w:rPr>
          <w:rFonts w:ascii="Consolas" w:hAnsi="Consolas" w:cs="Consolas"/>
          <w:color w:val="4C4C4C"/>
          <w:sz w:val="16"/>
          <w:szCs w:val="20"/>
        </w:rPr>
        <w:t>builder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appName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2061A">
        <w:rPr>
          <w:rFonts w:ascii="Consolas" w:hAnsi="Consolas" w:cs="Consolas"/>
          <w:color w:val="2A00FF"/>
          <w:sz w:val="16"/>
          <w:szCs w:val="20"/>
        </w:rPr>
        <w:t>SparkSQL</w:t>
      </w:r>
      <w:proofErr w:type="spellEnd"/>
      <w:r w:rsidRPr="00E2061A">
        <w:rPr>
          <w:rFonts w:ascii="Consolas" w:hAnsi="Consolas" w:cs="Consolas"/>
          <w:color w:val="2A00FF"/>
          <w:sz w:val="16"/>
          <w:szCs w:val="20"/>
        </w:rPr>
        <w:t>"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master</w:t>
      </w:r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2A00FF"/>
          <w:sz w:val="16"/>
          <w:szCs w:val="20"/>
        </w:rPr>
        <w:t>"local[1]"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config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2A00FF"/>
          <w:sz w:val="16"/>
          <w:szCs w:val="20"/>
        </w:rPr>
        <w:t>"</w:t>
      </w:r>
      <w:proofErr w:type="spellStart"/>
      <w:r w:rsidRPr="00E2061A">
        <w:rPr>
          <w:rFonts w:ascii="Consolas" w:hAnsi="Consolas" w:cs="Consolas"/>
          <w:color w:val="2A00FF"/>
          <w:sz w:val="16"/>
          <w:szCs w:val="20"/>
        </w:rPr>
        <w:t>spark.sql.warehouse.dir</w:t>
      </w:r>
      <w:proofErr w:type="spellEnd"/>
      <w:r w:rsidRPr="00E2061A">
        <w:rPr>
          <w:rFonts w:ascii="Consolas" w:hAnsi="Consolas" w:cs="Consolas"/>
          <w:color w:val="2A00FF"/>
          <w:sz w:val="16"/>
          <w:szCs w:val="20"/>
        </w:rPr>
        <w:t>"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E2061A">
        <w:rPr>
          <w:rFonts w:ascii="Consolas" w:hAnsi="Consolas" w:cs="Consolas"/>
          <w:color w:val="2A00FF"/>
          <w:sz w:val="16"/>
          <w:szCs w:val="20"/>
        </w:rPr>
        <w:t>"file:///C:/temp"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E2061A">
        <w:rPr>
          <w:rFonts w:ascii="Consolas" w:hAnsi="Consolas" w:cs="Consolas"/>
          <w:color w:val="3F7F5F"/>
          <w:sz w:val="16"/>
          <w:szCs w:val="20"/>
        </w:rPr>
        <w:t>// Necessary to work around a Windows bug in Spark 2.0.0; omit if you're not on Windows.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     .</w:t>
      </w:r>
      <w:proofErr w:type="spellStart"/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getOrCreate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()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  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color w:val="000000"/>
          <w:sz w:val="16"/>
          <w:szCs w:val="20"/>
        </w:rPr>
        <w:t>Logger.</w:t>
      </w:r>
      <w:r w:rsidRPr="00E2061A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2A00FF"/>
          <w:sz w:val="16"/>
          <w:szCs w:val="20"/>
        </w:rPr>
        <w:t>"org"</w:t>
      </w:r>
      <w:r w:rsidRPr="00E2061A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E2061A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E2061A">
        <w:rPr>
          <w:rFonts w:ascii="Consolas" w:hAnsi="Consolas" w:cs="Consolas"/>
          <w:color w:val="000000"/>
          <w:sz w:val="16"/>
          <w:szCs w:val="20"/>
        </w:rPr>
        <w:t>Level.</w:t>
      </w:r>
      <w:r w:rsidRPr="00E2061A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5E5EFF"/>
          <w:sz w:val="16"/>
          <w:szCs w:val="20"/>
        </w:rPr>
        <w:t>readme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sc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r w:rsidRPr="00E2061A">
        <w:rPr>
          <w:rFonts w:ascii="Consolas" w:hAnsi="Consolas" w:cs="Consolas"/>
          <w:color w:val="2A00FF"/>
          <w:sz w:val="16"/>
          <w:szCs w:val="20"/>
        </w:rPr>
        <w:t>"file:///N:/Datasets/README.md"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blLines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sc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strike/>
          <w:color w:val="4C4C4C"/>
          <w:sz w:val="16"/>
          <w:szCs w:val="20"/>
        </w:rPr>
        <w:t>accumulator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r w:rsidRPr="00E2061A">
        <w:rPr>
          <w:rFonts w:ascii="Consolas" w:hAnsi="Consolas" w:cs="Consolas"/>
          <w:color w:val="C48CFF"/>
          <w:sz w:val="16"/>
          <w:szCs w:val="20"/>
        </w:rPr>
        <w:t>0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popLines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sc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strike/>
          <w:color w:val="4C4C4C"/>
          <w:sz w:val="16"/>
          <w:szCs w:val="20"/>
        </w:rPr>
        <w:t>accumulator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r w:rsidRPr="00E2061A">
        <w:rPr>
          <w:rFonts w:ascii="Consolas" w:hAnsi="Consolas" w:cs="Consolas"/>
          <w:color w:val="C48CFF"/>
          <w:sz w:val="16"/>
          <w:szCs w:val="20"/>
        </w:rPr>
        <w:t>0</w:t>
      </w:r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5E5EFF"/>
          <w:sz w:val="16"/>
          <w:szCs w:val="20"/>
        </w:rPr>
        <w:t>count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readme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color w:val="4C4C4C"/>
          <w:sz w:val="16"/>
          <w:szCs w:val="20"/>
        </w:rPr>
        <w:t>foreach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{</w:t>
      </w:r>
      <w:r w:rsidRPr="00E2061A">
        <w:rPr>
          <w:rFonts w:ascii="Consolas" w:hAnsi="Consolas" w:cs="Consolas"/>
          <w:color w:val="640067"/>
          <w:sz w:val="16"/>
          <w:szCs w:val="20"/>
        </w:rPr>
        <w:t>line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E2061A">
        <w:rPr>
          <w:rFonts w:ascii="Consolas" w:hAnsi="Consolas" w:cs="Consolas"/>
          <w:color w:val="640067"/>
          <w:sz w:val="16"/>
          <w:szCs w:val="20"/>
        </w:rPr>
        <w:t>line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color w:val="4C4C4C"/>
          <w:sz w:val="16"/>
          <w:szCs w:val="20"/>
        </w:rPr>
        <w:t>length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() </w:t>
      </w:r>
      <w:r w:rsidRPr="00E2061A">
        <w:rPr>
          <w:rFonts w:ascii="Consolas" w:hAnsi="Consolas" w:cs="Consolas"/>
          <w:color w:val="4C4C4C"/>
          <w:sz w:val="16"/>
          <w:szCs w:val="20"/>
        </w:rPr>
        <w:t>==</w:t>
      </w:r>
      <w:r w:rsidRPr="00E2061A">
        <w:rPr>
          <w:rFonts w:ascii="Consolas" w:hAnsi="Consolas" w:cs="Consolas"/>
          <w:color w:val="C48CFF"/>
          <w:sz w:val="16"/>
          <w:szCs w:val="20"/>
        </w:rPr>
        <w:t>0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)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blLines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4C4C4C"/>
          <w:sz w:val="16"/>
          <w:szCs w:val="20"/>
        </w:rPr>
        <w:t>+=</w:t>
      </w:r>
      <w:r w:rsidRPr="00E2061A">
        <w:rPr>
          <w:rFonts w:ascii="Consolas" w:hAnsi="Consolas" w:cs="Consolas"/>
          <w:color w:val="C48CFF"/>
          <w:sz w:val="16"/>
          <w:szCs w:val="20"/>
        </w:rPr>
        <w:t>1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popLines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4C4C4C"/>
          <w:sz w:val="16"/>
          <w:szCs w:val="20"/>
        </w:rPr>
        <w:t>+=</w:t>
      </w:r>
      <w:r w:rsidRPr="00E2061A">
        <w:rPr>
          <w:rFonts w:ascii="Consolas" w:hAnsi="Consolas" w:cs="Consolas"/>
          <w:color w:val="C48CFF"/>
          <w:sz w:val="16"/>
          <w:szCs w:val="20"/>
        </w:rPr>
        <w:t>1</w:t>
      </w:r>
      <w:r w:rsidRPr="00E2061A">
        <w:rPr>
          <w:rFonts w:ascii="Consolas" w:hAnsi="Consolas" w:cs="Consolas"/>
          <w:color w:val="000000"/>
          <w:sz w:val="16"/>
          <w:szCs w:val="20"/>
        </w:rPr>
        <w:t>}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2A00FF"/>
          <w:sz w:val="16"/>
          <w:szCs w:val="20"/>
        </w:rPr>
        <w:t>"Number of blank lines in file is "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E2061A">
        <w:rPr>
          <w:rFonts w:ascii="Consolas" w:hAnsi="Consolas" w:cs="Consolas"/>
          <w:color w:val="4C4C4C"/>
          <w:sz w:val="16"/>
          <w:szCs w:val="20"/>
        </w:rPr>
        <w:t>+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blLines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color w:val="4C4C4C"/>
          <w:sz w:val="16"/>
          <w:szCs w:val="20"/>
        </w:rPr>
        <w:t>value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proofErr w:type="gramStart"/>
      <w:r w:rsidRPr="00E2061A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E2061A">
        <w:rPr>
          <w:rFonts w:ascii="Consolas" w:hAnsi="Consolas" w:cs="Consolas"/>
          <w:color w:val="2A00FF"/>
          <w:sz w:val="16"/>
          <w:szCs w:val="20"/>
        </w:rPr>
        <w:t>"Number of populated lines in file is "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E2061A">
        <w:rPr>
          <w:rFonts w:ascii="Consolas" w:hAnsi="Consolas" w:cs="Consolas"/>
          <w:color w:val="4C4C4C"/>
          <w:sz w:val="16"/>
          <w:szCs w:val="20"/>
        </w:rPr>
        <w:t>+</w:t>
      </w:r>
      <w:r w:rsidRPr="00E2061A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E2061A">
        <w:rPr>
          <w:rFonts w:ascii="Consolas" w:hAnsi="Consolas" w:cs="Consolas"/>
          <w:color w:val="5E5EFF"/>
          <w:sz w:val="16"/>
          <w:szCs w:val="20"/>
        </w:rPr>
        <w:t>popLines</w:t>
      </w:r>
      <w:r w:rsidRPr="00E2061A">
        <w:rPr>
          <w:rFonts w:ascii="Consolas" w:hAnsi="Consolas" w:cs="Consolas"/>
          <w:color w:val="000000"/>
          <w:sz w:val="16"/>
          <w:szCs w:val="20"/>
        </w:rPr>
        <w:t>.</w:t>
      </w:r>
      <w:r w:rsidRPr="00E2061A">
        <w:rPr>
          <w:rFonts w:ascii="Consolas" w:hAnsi="Consolas" w:cs="Consolas"/>
          <w:color w:val="4C4C4C"/>
          <w:sz w:val="16"/>
          <w:szCs w:val="20"/>
        </w:rPr>
        <w:t>value</w:t>
      </w:r>
      <w:proofErr w:type="spellEnd"/>
      <w:r w:rsidRPr="00E2061A">
        <w:rPr>
          <w:rFonts w:ascii="Consolas" w:hAnsi="Consolas" w:cs="Consolas"/>
          <w:color w:val="000000"/>
          <w:sz w:val="16"/>
          <w:szCs w:val="20"/>
        </w:rPr>
        <w:t>)</w:t>
      </w:r>
    </w:p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>}</w:t>
      </w:r>
    </w:p>
    <w:p w:rsidR="00E2061A" w:rsidRPr="00E2061A" w:rsidRDefault="00E2061A" w:rsidP="00E2061A">
      <w:pPr>
        <w:ind w:left="720"/>
        <w:rPr>
          <w:rFonts w:ascii="Consolas" w:hAnsi="Consolas" w:cs="Consolas"/>
          <w:color w:val="000000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>}</w:t>
      </w:r>
    </w:p>
    <w:p w:rsidR="002E2E1A" w:rsidRDefault="002E2E1A">
      <w:pPr>
        <w:jc w:val="left"/>
        <w:rPr>
          <w:b/>
          <w:sz w:val="40"/>
        </w:rPr>
      </w:pPr>
      <w:r>
        <w:br w:type="page"/>
      </w:r>
    </w:p>
    <w:p w:rsidR="00CF5D60" w:rsidRDefault="00CF5D60" w:rsidP="00CF5D60">
      <w:pPr>
        <w:pStyle w:val="Heading1"/>
      </w:pPr>
      <w:bookmarkStart w:id="9" w:name="_Toc496417446"/>
      <w:r>
        <w:lastRenderedPageBreak/>
        <w:t>Results</w:t>
      </w:r>
      <w:bookmarkEnd w:id="9"/>
    </w:p>
    <w:p w:rsidR="00EB6162" w:rsidRDefault="00E2061A" w:rsidP="00E2061A">
      <w:pPr>
        <w:rPr>
          <w:rFonts w:asciiTheme="minorHAnsi" w:hAnsiTheme="minorHAnsi" w:cstheme="minorBidi"/>
          <w:sz w:val="22"/>
          <w:szCs w:val="22"/>
        </w:rPr>
      </w:pPr>
      <w:r>
        <w:t>The results are checked and correct after manually counting 39 blank and 64 populated.</w:t>
      </w:r>
    </w:p>
    <w:p w:rsidR="00EB6162" w:rsidRDefault="00EB6162" w:rsidP="00EB6162"/>
    <w:p w:rsidR="00E2061A" w:rsidRPr="00E2061A" w:rsidRDefault="00E2061A" w:rsidP="00E2061A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>Number of blank lines in file is 39</w:t>
      </w:r>
    </w:p>
    <w:p w:rsidR="00E2061A" w:rsidRPr="00E2061A" w:rsidRDefault="00E2061A" w:rsidP="00E2061A">
      <w:pPr>
        <w:ind w:left="720"/>
        <w:rPr>
          <w:rFonts w:ascii="Consolas" w:hAnsi="Consolas" w:cs="Consolas"/>
          <w:color w:val="000000"/>
          <w:sz w:val="16"/>
          <w:szCs w:val="20"/>
        </w:rPr>
      </w:pPr>
      <w:r w:rsidRPr="00E2061A">
        <w:rPr>
          <w:rFonts w:ascii="Consolas" w:hAnsi="Consolas" w:cs="Consolas"/>
          <w:color w:val="000000"/>
          <w:sz w:val="16"/>
          <w:szCs w:val="20"/>
        </w:rPr>
        <w:t>Number of populated lines in file is 64</w:t>
      </w:r>
    </w:p>
    <w:p w:rsidR="00E2061A" w:rsidRPr="00EB6162" w:rsidRDefault="00E2061A" w:rsidP="00EB6162"/>
    <w:sectPr w:rsidR="00E2061A" w:rsidRPr="00EB6162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1E" w:rsidRDefault="0049271E">
      <w:r>
        <w:separator/>
      </w:r>
    </w:p>
  </w:endnote>
  <w:endnote w:type="continuationSeparator" w:id="0">
    <w:p w:rsidR="0049271E" w:rsidRDefault="0049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73D653" wp14:editId="7CF2055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1E" w:rsidRDefault="0049271E">
      <w:r>
        <w:separator/>
      </w:r>
    </w:p>
  </w:footnote>
  <w:footnote w:type="continuationSeparator" w:id="0">
    <w:p w:rsidR="0049271E" w:rsidRDefault="0049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4580AC8" wp14:editId="10A253C1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25747"/>
    <w:multiLevelType w:val="hybridMultilevel"/>
    <w:tmpl w:val="EBB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E04E5"/>
    <w:multiLevelType w:val="hybridMultilevel"/>
    <w:tmpl w:val="0BA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30"/>
  </w:num>
  <w:num w:numId="13">
    <w:abstractNumId w:val="22"/>
  </w:num>
  <w:num w:numId="14">
    <w:abstractNumId w:val="31"/>
  </w:num>
  <w:num w:numId="15">
    <w:abstractNumId w:val="24"/>
  </w:num>
  <w:num w:numId="16">
    <w:abstractNumId w:val="27"/>
  </w:num>
  <w:num w:numId="17">
    <w:abstractNumId w:val="21"/>
  </w:num>
  <w:num w:numId="18">
    <w:abstractNumId w:val="26"/>
  </w:num>
  <w:num w:numId="19">
    <w:abstractNumId w:val="32"/>
  </w:num>
  <w:num w:numId="20">
    <w:abstractNumId w:val="20"/>
  </w:num>
  <w:num w:numId="21">
    <w:abstractNumId w:val="25"/>
  </w:num>
  <w:num w:numId="22">
    <w:abstractNumId w:val="23"/>
  </w:num>
  <w:num w:numId="23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E2E1A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271E"/>
    <w:rsid w:val="00496CEC"/>
    <w:rsid w:val="00497023"/>
    <w:rsid w:val="004A1D4D"/>
    <w:rsid w:val="004A319B"/>
    <w:rsid w:val="004B3E3B"/>
    <w:rsid w:val="004C0F05"/>
    <w:rsid w:val="004C7CE0"/>
    <w:rsid w:val="004C7F1A"/>
    <w:rsid w:val="004E1249"/>
    <w:rsid w:val="004E7633"/>
    <w:rsid w:val="004F319E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7F27C5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4D99"/>
    <w:rsid w:val="009C4FBE"/>
    <w:rsid w:val="009D6D44"/>
    <w:rsid w:val="009F5F01"/>
    <w:rsid w:val="009F6D53"/>
    <w:rsid w:val="00A068EB"/>
    <w:rsid w:val="00A169B5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16E10"/>
    <w:rsid w:val="00D22C0F"/>
    <w:rsid w:val="00D37E05"/>
    <w:rsid w:val="00D47796"/>
    <w:rsid w:val="00D53254"/>
    <w:rsid w:val="00D602CF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156D7"/>
    <w:rsid w:val="00E2061A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B6162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C2981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27C33-D7E8-41F7-9941-7B647EE0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6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3123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2017-10-22T05:35:00Z</dcterms:created>
  <dcterms:modified xsi:type="dcterms:W3CDTF">2017-10-22T05:35:00Z</dcterms:modified>
</cp:coreProperties>
</file>