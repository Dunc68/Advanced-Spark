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4A319B">
        <w:rPr>
          <w:rFonts w:cs="Arial"/>
          <w:sz w:val="56"/>
        </w:rPr>
        <w:t>2</w:t>
      </w:r>
      <w:r w:rsidR="00E2061A">
        <w:rPr>
          <w:rFonts w:cs="Arial"/>
          <w:sz w:val="56"/>
        </w:rPr>
        <w:t>1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8A7899">
        <w:rPr>
          <w:rFonts w:cs="Arial"/>
          <w:sz w:val="56"/>
        </w:rPr>
        <w:t>2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8A7899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4A319B">
              <w:rPr>
                <w:b w:val="0"/>
              </w:rPr>
              <w:t>2</w:t>
            </w:r>
            <w:r w:rsidR="00E2061A">
              <w:rPr>
                <w:b w:val="0"/>
              </w:rPr>
              <w:t>1</w:t>
            </w:r>
            <w:r>
              <w:rPr>
                <w:b w:val="0"/>
              </w:rPr>
              <w:t xml:space="preserve"> – Assignment </w:t>
            </w:r>
            <w:r w:rsidR="008A7899">
              <w:rPr>
                <w:b w:val="0"/>
              </w:rPr>
              <w:t>2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8A7899">
            <w:r>
              <w:rPr>
                <w:b/>
              </w:rPr>
              <w:t xml:space="preserve">Session </w:t>
            </w:r>
            <w:r w:rsidR="004A319B">
              <w:rPr>
                <w:b/>
              </w:rPr>
              <w:t>2</w:t>
            </w:r>
            <w:r w:rsidR="00E2061A">
              <w:rPr>
                <w:b/>
              </w:rPr>
              <w:t>1</w:t>
            </w:r>
            <w:r>
              <w:rPr>
                <w:b/>
              </w:rPr>
              <w:t xml:space="preserve"> – Assignment </w:t>
            </w:r>
            <w:r w:rsidR="008A7899">
              <w:rPr>
                <w:b/>
              </w:rPr>
              <w:t>2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4A319B">
            <w:r>
              <w:t>2</w:t>
            </w:r>
            <w:r w:rsidR="00E2061A">
              <w:t>2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9951F1" w:rsidP="009951F1">
      <w:pPr>
        <w:jc w:val="center"/>
      </w:pPr>
      <w:r>
        <w:rPr>
          <w:noProof/>
          <w:lang w:val="en-US"/>
        </w:rPr>
        <w:drawing>
          <wp:inline distT="0" distB="0" distL="0" distR="0">
            <wp:extent cx="18288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6417969"/>
      <w:r>
        <w:t>Contents</w:t>
      </w:r>
      <w:bookmarkEnd w:id="0"/>
      <w:bookmarkEnd w:id="1"/>
    </w:p>
    <w:p w:rsidR="00496CEC" w:rsidRDefault="00496CEC"/>
    <w:bookmarkStart w:id="2" w:name="_GoBack"/>
    <w:bookmarkEnd w:id="2"/>
    <w:p w:rsidR="008A7899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6417969" w:history="1">
        <w:r w:rsidR="008A7899" w:rsidRPr="008659D9">
          <w:rPr>
            <w:rStyle w:val="Hyperlink"/>
            <w:noProof/>
          </w:rPr>
          <w:t>Contents</w:t>
        </w:r>
        <w:r w:rsidR="008A7899">
          <w:rPr>
            <w:noProof/>
            <w:webHidden/>
          </w:rPr>
          <w:tab/>
        </w:r>
        <w:r w:rsidR="008A7899">
          <w:rPr>
            <w:noProof/>
            <w:webHidden/>
          </w:rPr>
          <w:fldChar w:fldCharType="begin"/>
        </w:r>
        <w:r w:rsidR="008A7899">
          <w:rPr>
            <w:noProof/>
            <w:webHidden/>
          </w:rPr>
          <w:instrText xml:space="preserve"> PAGEREF _Toc496417969 \h </w:instrText>
        </w:r>
        <w:r w:rsidR="008A7899">
          <w:rPr>
            <w:noProof/>
            <w:webHidden/>
          </w:rPr>
        </w:r>
        <w:r w:rsidR="008A7899">
          <w:rPr>
            <w:noProof/>
            <w:webHidden/>
          </w:rPr>
          <w:fldChar w:fldCharType="separate"/>
        </w:r>
        <w:r w:rsidR="008A7899">
          <w:rPr>
            <w:noProof/>
            <w:webHidden/>
          </w:rPr>
          <w:t>2</w:t>
        </w:r>
        <w:r w:rsidR="008A7899">
          <w:rPr>
            <w:noProof/>
            <w:webHidden/>
          </w:rPr>
          <w:fldChar w:fldCharType="end"/>
        </w:r>
      </w:hyperlink>
    </w:p>
    <w:p w:rsidR="008A7899" w:rsidRDefault="008A7899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417970" w:history="1">
        <w:r w:rsidRPr="008659D9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_Toc496417970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7899" w:rsidRDefault="008A7899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417971" w:history="1">
        <w:r w:rsidRPr="008659D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659D9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_Toc496417971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7899" w:rsidRDefault="008A7899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417972" w:history="1">
        <w:r w:rsidRPr="008659D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659D9">
          <w:rPr>
            <w:rStyle w:val="Hyperlink"/>
            <w:noProof/>
          </w:rPr>
          <w:t>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_Toc496417972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7899" w:rsidRDefault="008A7899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417973" w:history="1">
        <w:r w:rsidRPr="008659D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659D9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_Toc496417973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7899" w:rsidRDefault="008A7899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417974" w:history="1">
        <w:r w:rsidRPr="008659D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8659D9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_Toc496417974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3" w:name="_Toc71517007"/>
      <w:bookmarkStart w:id="4" w:name="_Toc73154032"/>
      <w:bookmarkStart w:id="5" w:name="_Toc496417970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CF5D60" w:rsidP="00E2061A">
            <w:pPr>
              <w:jc w:val="left"/>
            </w:pPr>
            <w:r>
              <w:t>2</w:t>
            </w:r>
            <w:r w:rsidR="00E2061A">
              <w:t>2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6417971"/>
      <w:r w:rsidR="00DB4D2F">
        <w:lastRenderedPageBreak/>
        <w:t>Problem Statement</w:t>
      </w:r>
      <w:bookmarkEnd w:id="6"/>
    </w:p>
    <w:p w:rsidR="008A7899" w:rsidRDefault="008A7899" w:rsidP="008A7899"/>
    <w:p w:rsidR="008A7899" w:rsidRDefault="008A7899" w:rsidP="008A7899">
      <w:pPr>
        <w:pStyle w:val="ListParagraph"/>
        <w:numPr>
          <w:ilvl w:val="0"/>
          <w:numId w:val="24"/>
        </w:numPr>
      </w:pPr>
      <w:r>
        <w:t>Join of two or more data sets is one of the most widely used operations you do with</w:t>
      </w:r>
      <w:r>
        <w:t xml:space="preserve"> </w:t>
      </w:r>
      <w:r>
        <w:t>your data, but in distributed systems it can be a huge headache. In general, since your</w:t>
      </w:r>
      <w:r>
        <w:t xml:space="preserve"> </w:t>
      </w:r>
      <w:r>
        <w:t>data are distributed among many nodes, they have to be shuffled before a join that</w:t>
      </w:r>
      <w:r>
        <w:t xml:space="preserve"> </w:t>
      </w:r>
      <w:r>
        <w:t>causes significant network I/O and slow performance.</w:t>
      </w:r>
    </w:p>
    <w:p w:rsidR="008A7899" w:rsidRDefault="008A7899" w:rsidP="008A7899">
      <w:pPr>
        <w:rPr>
          <w:b/>
          <w:bCs/>
        </w:rPr>
      </w:pPr>
    </w:p>
    <w:p w:rsidR="008A7899" w:rsidRPr="008A7899" w:rsidRDefault="008A7899" w:rsidP="008A7899">
      <w:pPr>
        <w:pStyle w:val="ListParagraph"/>
        <w:numPr>
          <w:ilvl w:val="0"/>
          <w:numId w:val="24"/>
        </w:numPr>
        <w:rPr>
          <w:b/>
          <w:bCs/>
        </w:rPr>
      </w:pPr>
      <w:r>
        <w:t>Fortunately, if you need to join a large table with relatively small tables you can avoid</w:t>
      </w:r>
      <w:r>
        <w:t xml:space="preserve"> </w:t>
      </w:r>
      <w:r>
        <w:t>sending all data of the large table over the network. This type of join is called map-side</w:t>
      </w:r>
      <w:r>
        <w:t xml:space="preserve"> </w:t>
      </w:r>
      <w:r>
        <w:t xml:space="preserve">join in Hadoop community. </w:t>
      </w:r>
      <w:r w:rsidRPr="008A7899">
        <w:rPr>
          <w:b/>
          <w:bCs/>
        </w:rPr>
        <w:t>In other distributed systems, it is often called replicated</w:t>
      </w:r>
      <w:r w:rsidRPr="008A7899">
        <w:rPr>
          <w:b/>
          <w:bCs/>
        </w:rPr>
        <w:t xml:space="preserve"> </w:t>
      </w:r>
      <w:r w:rsidRPr="008A7899">
        <w:rPr>
          <w:b/>
          <w:bCs/>
        </w:rPr>
        <w:t xml:space="preserve">or broadcast </w:t>
      </w:r>
      <w:proofErr w:type="gramStart"/>
      <w:r w:rsidRPr="008A7899">
        <w:rPr>
          <w:b/>
          <w:bCs/>
        </w:rPr>
        <w:t>join</w:t>
      </w:r>
      <w:proofErr w:type="gramEnd"/>
      <w:r w:rsidRPr="008A7899">
        <w:rPr>
          <w:b/>
          <w:bCs/>
        </w:rPr>
        <w:t>.</w:t>
      </w:r>
    </w:p>
    <w:p w:rsidR="008A7899" w:rsidRDefault="008A7899" w:rsidP="008A7899">
      <w:pPr>
        <w:rPr>
          <w:b/>
          <w:bCs/>
        </w:rPr>
      </w:pPr>
    </w:p>
    <w:p w:rsidR="008A7899" w:rsidRDefault="008A7899" w:rsidP="008A7899">
      <w:pPr>
        <w:rPr>
          <w:b/>
          <w:bCs/>
        </w:rPr>
      </w:pPr>
      <w:r>
        <w:rPr>
          <w:b/>
          <w:bCs/>
        </w:rPr>
        <w:t>The fact table can be very large, while dimension tables are often quite small.</w:t>
      </w:r>
    </w:p>
    <w:p w:rsidR="008A7899" w:rsidRDefault="008A7899" w:rsidP="008A7899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Let’s use the following sample data (one fact and two dimension tables):</w:t>
      </w:r>
    </w:p>
    <w:p w:rsidR="008A7899" w:rsidRDefault="008A7899" w:rsidP="008A7899">
      <w:pPr>
        <w:autoSpaceDE w:val="0"/>
        <w:autoSpaceDN w:val="0"/>
        <w:adjustRightInd w:val="0"/>
        <w:rPr>
          <w:rFonts w:ascii="Arial" w:hAnsi="Arial" w:cs="Arial"/>
        </w:rPr>
      </w:pP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r w:rsidRPr="008A7899">
        <w:rPr>
          <w:rFonts w:ascii="Arial" w:hAnsi="Arial" w:cs="Arial"/>
          <w:i/>
        </w:rPr>
        <w:t>// Fact table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proofErr w:type="spellStart"/>
      <w:proofErr w:type="gramStart"/>
      <w:r w:rsidRPr="008A7899">
        <w:rPr>
          <w:rFonts w:ascii="Arial" w:hAnsi="Arial" w:cs="Arial"/>
          <w:i/>
        </w:rPr>
        <w:t>val</w:t>
      </w:r>
      <w:proofErr w:type="spellEnd"/>
      <w:proofErr w:type="gramEnd"/>
      <w:r w:rsidRPr="008A7899">
        <w:rPr>
          <w:rFonts w:ascii="Arial" w:hAnsi="Arial" w:cs="Arial"/>
          <w:i/>
        </w:rPr>
        <w:t xml:space="preserve"> flights = </w:t>
      </w:r>
      <w:proofErr w:type="spellStart"/>
      <w:r w:rsidRPr="008A7899">
        <w:rPr>
          <w:rFonts w:ascii="Arial" w:hAnsi="Arial" w:cs="Arial"/>
          <w:i/>
        </w:rPr>
        <w:t>sc.parallelize</w:t>
      </w:r>
      <w:proofErr w:type="spellEnd"/>
      <w:r w:rsidRPr="008A7899">
        <w:rPr>
          <w:rFonts w:ascii="Arial" w:hAnsi="Arial" w:cs="Arial"/>
          <w:i/>
        </w:rPr>
        <w:t>(List(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r w:rsidRPr="008A7899">
        <w:rPr>
          <w:rFonts w:ascii="Arial" w:hAnsi="Arial" w:cs="Arial"/>
          <w:i/>
        </w:rPr>
        <w:t>("SEA", "JFK", "DL", "418", "7:00"),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r w:rsidRPr="008A7899">
        <w:rPr>
          <w:rFonts w:ascii="Arial" w:hAnsi="Arial" w:cs="Arial"/>
          <w:i/>
        </w:rPr>
        <w:t>("SFO", "LAX", "AA", "1250", "7:05"),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r w:rsidRPr="008A7899">
        <w:rPr>
          <w:rFonts w:ascii="Arial" w:hAnsi="Arial" w:cs="Arial"/>
          <w:i/>
        </w:rPr>
        <w:t>("SFO", "JFK", "VX", "12", "7:05"),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r w:rsidRPr="008A7899">
        <w:rPr>
          <w:rFonts w:ascii="Arial" w:hAnsi="Arial" w:cs="Arial"/>
          <w:i/>
        </w:rPr>
        <w:t>("JFK", "LAX", "DL", "424", "7:10"),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r w:rsidRPr="008A7899">
        <w:rPr>
          <w:rFonts w:ascii="Arial" w:hAnsi="Arial" w:cs="Arial"/>
          <w:i/>
        </w:rPr>
        <w:t>("LAX", "SEA", "DL", "5737", "7:10")))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r w:rsidRPr="008A7899">
        <w:rPr>
          <w:rFonts w:ascii="Arial" w:hAnsi="Arial" w:cs="Arial"/>
          <w:i/>
        </w:rPr>
        <w:t>// Dimension table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proofErr w:type="spellStart"/>
      <w:proofErr w:type="gramStart"/>
      <w:r w:rsidRPr="008A7899">
        <w:rPr>
          <w:rFonts w:ascii="Arial" w:hAnsi="Arial" w:cs="Arial"/>
          <w:i/>
        </w:rPr>
        <w:t>val</w:t>
      </w:r>
      <w:proofErr w:type="spellEnd"/>
      <w:proofErr w:type="gramEnd"/>
      <w:r w:rsidRPr="008A7899">
        <w:rPr>
          <w:rFonts w:ascii="Arial" w:hAnsi="Arial" w:cs="Arial"/>
          <w:i/>
        </w:rPr>
        <w:t xml:space="preserve"> airports = </w:t>
      </w:r>
      <w:proofErr w:type="spellStart"/>
      <w:r w:rsidRPr="008A7899">
        <w:rPr>
          <w:rFonts w:ascii="Arial" w:hAnsi="Arial" w:cs="Arial"/>
          <w:i/>
        </w:rPr>
        <w:t>sc.parallelize</w:t>
      </w:r>
      <w:proofErr w:type="spellEnd"/>
      <w:r w:rsidRPr="008A7899">
        <w:rPr>
          <w:rFonts w:ascii="Arial" w:hAnsi="Arial" w:cs="Arial"/>
          <w:i/>
        </w:rPr>
        <w:t>(List(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r w:rsidRPr="008A7899">
        <w:rPr>
          <w:rFonts w:ascii="Arial" w:hAnsi="Arial" w:cs="Arial"/>
          <w:i/>
        </w:rPr>
        <w:t>("JFK", "John F. Kennedy International Airport", "New York", "NY"),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r w:rsidRPr="008A7899">
        <w:rPr>
          <w:rFonts w:ascii="Arial" w:hAnsi="Arial" w:cs="Arial"/>
          <w:i/>
        </w:rPr>
        <w:t xml:space="preserve">("LAX", "Los Angeles International Airport", "Los Angeles", </w:t>
      </w:r>
      <w:proofErr w:type="gramStart"/>
      <w:r w:rsidRPr="008A7899">
        <w:rPr>
          <w:rFonts w:ascii="Arial" w:hAnsi="Arial" w:cs="Arial"/>
          <w:i/>
        </w:rPr>
        <w:t>"</w:t>
      </w:r>
      <w:proofErr w:type="gramEnd"/>
      <w:r w:rsidRPr="008A7899">
        <w:rPr>
          <w:rFonts w:ascii="Arial" w:hAnsi="Arial" w:cs="Arial"/>
          <w:i/>
        </w:rPr>
        <w:t>CA"),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r w:rsidRPr="008A7899">
        <w:rPr>
          <w:rFonts w:ascii="Arial" w:hAnsi="Arial" w:cs="Arial"/>
          <w:i/>
        </w:rPr>
        <w:t>("SEA", "Seattle-Tacoma International Airport", "Seattle", "WA"),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r w:rsidRPr="008A7899">
        <w:rPr>
          <w:rFonts w:ascii="Arial" w:hAnsi="Arial" w:cs="Arial"/>
          <w:i/>
        </w:rPr>
        <w:t>("SFO", "San Francisco International Airport", "San Francisco", "CA")))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r w:rsidRPr="008A7899">
        <w:rPr>
          <w:rFonts w:ascii="Arial" w:hAnsi="Arial" w:cs="Arial"/>
          <w:i/>
        </w:rPr>
        <w:t>// Dimension table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proofErr w:type="spellStart"/>
      <w:proofErr w:type="gramStart"/>
      <w:r w:rsidRPr="008A7899">
        <w:rPr>
          <w:rFonts w:ascii="Arial" w:hAnsi="Arial" w:cs="Arial"/>
          <w:i/>
        </w:rPr>
        <w:t>val</w:t>
      </w:r>
      <w:proofErr w:type="spellEnd"/>
      <w:proofErr w:type="gramEnd"/>
      <w:r w:rsidRPr="008A7899">
        <w:rPr>
          <w:rFonts w:ascii="Arial" w:hAnsi="Arial" w:cs="Arial"/>
          <w:i/>
        </w:rPr>
        <w:t xml:space="preserve"> airlines = </w:t>
      </w:r>
      <w:proofErr w:type="spellStart"/>
      <w:r w:rsidRPr="008A7899">
        <w:rPr>
          <w:rFonts w:ascii="Arial" w:hAnsi="Arial" w:cs="Arial"/>
          <w:i/>
        </w:rPr>
        <w:t>sc.parallelize</w:t>
      </w:r>
      <w:proofErr w:type="spellEnd"/>
      <w:r w:rsidRPr="008A7899">
        <w:rPr>
          <w:rFonts w:ascii="Arial" w:hAnsi="Arial" w:cs="Arial"/>
          <w:i/>
        </w:rPr>
        <w:t>(List(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r w:rsidRPr="008A7899">
        <w:rPr>
          <w:rFonts w:ascii="Arial" w:hAnsi="Arial" w:cs="Arial"/>
          <w:i/>
        </w:rPr>
        <w:t>("AA", "American Airlines"),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r w:rsidRPr="008A7899">
        <w:rPr>
          <w:rFonts w:ascii="Arial" w:hAnsi="Arial" w:cs="Arial"/>
          <w:i/>
        </w:rPr>
        <w:t>("DL", "Delta Airlines"),</w:t>
      </w:r>
    </w:p>
    <w:p w:rsid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  <w:r w:rsidRPr="008A7899">
        <w:rPr>
          <w:rFonts w:ascii="Arial" w:hAnsi="Arial" w:cs="Arial"/>
          <w:i/>
        </w:rPr>
        <w:t>("VX", "Virgin America")))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Arial" w:hAnsi="Arial" w:cs="Arial"/>
          <w:i/>
        </w:rPr>
      </w:pPr>
    </w:p>
    <w:p w:rsidR="008A7899" w:rsidRDefault="008A7899" w:rsidP="008A789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We need to join the fact and dimension tables to get the following result:</w:t>
      </w:r>
    </w:p>
    <w:p w:rsidR="008A7899" w:rsidRDefault="008A7899" w:rsidP="008A7899">
      <w:pPr>
        <w:autoSpaceDE w:val="0"/>
        <w:autoSpaceDN w:val="0"/>
        <w:adjustRightInd w:val="0"/>
        <w:rPr>
          <w:rFonts w:ascii="Arial" w:hAnsi="Arial" w:cs="Arial"/>
        </w:rPr>
      </w:pPr>
    </w:p>
    <w:p w:rsidR="008A7899" w:rsidRPr="008A7899" w:rsidRDefault="008A7899" w:rsidP="008A7899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A7899">
        <w:rPr>
          <w:rFonts w:ascii="Arial" w:hAnsi="Arial" w:cs="Arial"/>
          <w:b/>
        </w:rPr>
        <w:t>Seattle New York Delta Airlines 418 7:00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A7899">
        <w:rPr>
          <w:rFonts w:ascii="Arial" w:hAnsi="Arial" w:cs="Arial"/>
          <w:b/>
        </w:rPr>
        <w:t>San Francisco Los Angeles American Airlines 1250 7:05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A7899">
        <w:rPr>
          <w:rFonts w:ascii="Arial" w:hAnsi="Arial" w:cs="Arial"/>
          <w:b/>
        </w:rPr>
        <w:t>San Francisco New York Virgin America 12 7:05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A7899">
        <w:rPr>
          <w:rFonts w:ascii="Arial" w:hAnsi="Arial" w:cs="Arial"/>
          <w:b/>
        </w:rPr>
        <w:t>New York Los Angeles Delta Airlines 424 7:10</w:t>
      </w:r>
    </w:p>
    <w:p w:rsidR="008A7899" w:rsidRPr="008A7899" w:rsidRDefault="008A7899" w:rsidP="008A7899">
      <w:pPr>
        <w:rPr>
          <w:rFonts w:ascii="Consolas" w:hAnsi="Consolas" w:cs="Consolas"/>
          <w:b/>
          <w:color w:val="000000"/>
          <w:szCs w:val="20"/>
        </w:rPr>
      </w:pPr>
      <w:r w:rsidRPr="008A7899">
        <w:rPr>
          <w:rFonts w:ascii="Arial" w:hAnsi="Arial" w:cs="Arial"/>
          <w:b/>
        </w:rPr>
        <w:t>Los Angeles Seattle Delta Airlines 5737 7:10</w:t>
      </w:r>
    </w:p>
    <w:p w:rsidR="007F27C5" w:rsidRDefault="007F27C5" w:rsidP="007F27C5"/>
    <w:p w:rsidR="004A319B" w:rsidRDefault="004A319B" w:rsidP="004A319B">
      <w:pPr>
        <w:pStyle w:val="Heading1"/>
      </w:pPr>
      <w:bookmarkStart w:id="7" w:name="_Toc496417972"/>
      <w:r>
        <w:t>Dataset</w:t>
      </w:r>
      <w:r w:rsidR="00EB6162">
        <w:t>s</w:t>
      </w:r>
      <w:bookmarkEnd w:id="7"/>
    </w:p>
    <w:p w:rsidR="00E2061A" w:rsidRPr="00E2061A" w:rsidRDefault="008A7899" w:rsidP="00E2061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>
        <w:t xml:space="preserve">See above in the Problem table for </w:t>
      </w:r>
      <w:r w:rsidRPr="008A7899">
        <w:rPr>
          <w:b/>
        </w:rPr>
        <w:t>Flights, Airports</w:t>
      </w:r>
      <w:r>
        <w:t xml:space="preserve"> and </w:t>
      </w:r>
      <w:r w:rsidRPr="008A7899">
        <w:rPr>
          <w:b/>
        </w:rPr>
        <w:t>Airlines</w:t>
      </w:r>
      <w:r>
        <w:t>.</w:t>
      </w:r>
    </w:p>
    <w:p w:rsidR="004A319B" w:rsidRPr="004A319B" w:rsidRDefault="004A319B" w:rsidP="004A319B">
      <w:pPr>
        <w:jc w:val="left"/>
      </w:pPr>
    </w:p>
    <w:p w:rsidR="00C06E53" w:rsidRDefault="00C06E53" w:rsidP="003E73BA"/>
    <w:p w:rsidR="00E2061A" w:rsidRDefault="00E2061A">
      <w:pPr>
        <w:jc w:val="left"/>
        <w:rPr>
          <w:b/>
          <w:sz w:val="40"/>
        </w:rPr>
      </w:pPr>
      <w:r>
        <w:br w:type="page"/>
      </w:r>
    </w:p>
    <w:p w:rsidR="000361D8" w:rsidRDefault="00230D39" w:rsidP="009951F1">
      <w:pPr>
        <w:pStyle w:val="Heading1"/>
      </w:pPr>
      <w:bookmarkStart w:id="8" w:name="_Toc496417973"/>
      <w:r>
        <w:lastRenderedPageBreak/>
        <w:t>Solution</w:t>
      </w:r>
      <w:bookmarkEnd w:id="8"/>
    </w:p>
    <w:p w:rsidR="008A7899" w:rsidRPr="008A7899" w:rsidRDefault="008A7899" w:rsidP="002057C0">
      <w:pPr>
        <w:autoSpaceDE w:val="0"/>
        <w:autoSpaceDN w:val="0"/>
        <w:adjustRightInd w:val="0"/>
      </w:pPr>
      <w:r w:rsidRPr="008A7899">
        <w:t>All comments are in the code and I print out all steps for my understanding</w:t>
      </w:r>
      <w:r>
        <w:t>.</w:t>
      </w:r>
    </w:p>
    <w:p w:rsidR="008A7899" w:rsidRDefault="008A7899" w:rsidP="002057C0">
      <w:pPr>
        <w:autoSpaceDE w:val="0"/>
        <w:autoSpaceDN w:val="0"/>
        <w:adjustRightInd w:val="0"/>
        <w:rPr>
          <w:b/>
        </w:rPr>
      </w:pPr>
    </w:p>
    <w:p w:rsidR="003E73BA" w:rsidRPr="00E2061A" w:rsidRDefault="00E2061A" w:rsidP="002057C0">
      <w:pPr>
        <w:autoSpaceDE w:val="0"/>
        <w:autoSpaceDN w:val="0"/>
        <w:adjustRightInd w:val="0"/>
        <w:rPr>
          <w:b/>
        </w:rPr>
      </w:pPr>
      <w:r w:rsidRPr="00E2061A">
        <w:rPr>
          <w:b/>
        </w:rPr>
        <w:t>Code written</w:t>
      </w:r>
    </w:p>
    <w:p w:rsidR="003E73BA" w:rsidRPr="003E73BA" w:rsidRDefault="003E73BA" w:rsidP="003E73BA">
      <w:pPr>
        <w:rPr>
          <w:rFonts w:cs="Tahoma"/>
        </w:rPr>
      </w:pP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package</w:t>
      </w:r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000000"/>
          <w:sz w:val="16"/>
          <w:szCs w:val="20"/>
        </w:rPr>
        <w:t>com.duncb.spark</w:t>
      </w:r>
      <w:proofErr w:type="spellEnd"/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object</w:t>
      </w:r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A7899">
        <w:rPr>
          <w:rFonts w:ascii="Consolas" w:hAnsi="Consolas" w:cs="Consolas"/>
          <w:color w:val="329399"/>
          <w:sz w:val="16"/>
          <w:szCs w:val="20"/>
        </w:rPr>
        <w:t>joining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000000"/>
          <w:sz w:val="16"/>
          <w:szCs w:val="20"/>
        </w:rPr>
        <w:t>org.apache.spark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._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3F7F5F"/>
          <w:sz w:val="16"/>
          <w:szCs w:val="20"/>
        </w:rPr>
        <w:t xml:space="preserve">//import </w:t>
      </w:r>
      <w:proofErr w:type="spellStart"/>
      <w:r w:rsidRPr="008A7899">
        <w:rPr>
          <w:rFonts w:ascii="Consolas" w:hAnsi="Consolas" w:cs="Consolas"/>
          <w:color w:val="3F7F5F"/>
          <w:sz w:val="16"/>
          <w:szCs w:val="20"/>
        </w:rPr>
        <w:t>org.apache.spark</w:t>
      </w:r>
      <w:proofErr w:type="spellEnd"/>
      <w:r w:rsidRPr="008A7899">
        <w:rPr>
          <w:rFonts w:ascii="Consolas" w:hAnsi="Consolas" w:cs="Consolas"/>
          <w:color w:val="3F7F5F"/>
          <w:sz w:val="16"/>
          <w:szCs w:val="20"/>
        </w:rPr>
        <w:t>._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3F7F5F"/>
          <w:sz w:val="16"/>
          <w:szCs w:val="20"/>
        </w:rPr>
        <w:t xml:space="preserve">//import </w:t>
      </w:r>
      <w:proofErr w:type="spellStart"/>
      <w:r w:rsidRPr="008A7899">
        <w:rPr>
          <w:rFonts w:ascii="Consolas" w:hAnsi="Consolas" w:cs="Consolas"/>
          <w:color w:val="3F7F5F"/>
          <w:sz w:val="16"/>
          <w:szCs w:val="20"/>
        </w:rPr>
        <w:t>org.apache.spark.SparkContext</w:t>
      </w:r>
      <w:proofErr w:type="spellEnd"/>
      <w:r w:rsidRPr="008A7899">
        <w:rPr>
          <w:rFonts w:ascii="Consolas" w:hAnsi="Consolas" w:cs="Consolas"/>
          <w:color w:val="3F7F5F"/>
          <w:sz w:val="16"/>
          <w:szCs w:val="20"/>
        </w:rPr>
        <w:t>._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000000"/>
          <w:sz w:val="16"/>
          <w:szCs w:val="20"/>
        </w:rPr>
        <w:t>org.apache.spark.sql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._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org.apache.log4j._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000000"/>
          <w:sz w:val="16"/>
          <w:szCs w:val="20"/>
        </w:rPr>
        <w:t>org.apache.spark.sql.functions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._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000000"/>
          <w:sz w:val="16"/>
          <w:szCs w:val="20"/>
        </w:rPr>
        <w:t>org.apache.spark.SparkContext</w:t>
      </w:r>
      <w:proofErr w:type="spellEnd"/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A7899">
        <w:rPr>
          <w:rFonts w:ascii="Consolas" w:hAnsi="Consolas" w:cs="Consolas"/>
          <w:color w:val="4C4C4C"/>
          <w:sz w:val="16"/>
          <w:szCs w:val="20"/>
        </w:rPr>
        <w:t>main</w:t>
      </w:r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8A7899">
        <w:rPr>
          <w:rFonts w:ascii="Consolas" w:hAnsi="Consolas" w:cs="Consolas"/>
          <w:color w:val="640067"/>
          <w:sz w:val="16"/>
          <w:szCs w:val="20"/>
        </w:rPr>
        <w:t>args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: Array[</w:t>
      </w:r>
      <w:r w:rsidRPr="008A7899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8A7899">
        <w:rPr>
          <w:rFonts w:ascii="Consolas" w:hAnsi="Consolas" w:cs="Consolas"/>
          <w:color w:val="000000"/>
          <w:sz w:val="16"/>
          <w:szCs w:val="20"/>
        </w:rPr>
        <w:t>]) {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8A7899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8A7899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8A7899">
        <w:rPr>
          <w:rFonts w:ascii="Consolas" w:hAnsi="Consolas" w:cs="Consolas"/>
          <w:color w:val="3F7F5F"/>
          <w:sz w:val="16"/>
          <w:szCs w:val="20"/>
        </w:rPr>
        <w:t xml:space="preserve"> a </w:t>
      </w:r>
      <w:proofErr w:type="spellStart"/>
      <w:r w:rsidRPr="008A7899">
        <w:rPr>
          <w:rFonts w:ascii="Consolas" w:hAnsi="Consolas" w:cs="Consolas"/>
          <w:color w:val="3F7F5F"/>
          <w:sz w:val="16"/>
          <w:szCs w:val="20"/>
        </w:rPr>
        <w:t>SparkContext</w:t>
      </w:r>
      <w:proofErr w:type="spellEnd"/>
      <w:r w:rsidRPr="008A7899">
        <w:rPr>
          <w:rFonts w:ascii="Consolas" w:hAnsi="Consolas" w:cs="Consolas"/>
          <w:color w:val="3F7F5F"/>
          <w:sz w:val="16"/>
          <w:szCs w:val="20"/>
        </w:rPr>
        <w:t xml:space="preserve"> using every core of the local machine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3F7F5F"/>
          <w:sz w:val="16"/>
          <w:szCs w:val="20"/>
        </w:rPr>
        <w:t>//</w:t>
      </w:r>
      <w:proofErr w:type="spellStart"/>
      <w:r w:rsidRPr="008A7899">
        <w:rPr>
          <w:rFonts w:ascii="Consolas" w:hAnsi="Consolas" w:cs="Consolas"/>
          <w:color w:val="3F7F5F"/>
          <w:sz w:val="16"/>
          <w:szCs w:val="20"/>
          <w:u w:val="single"/>
        </w:rPr>
        <w:t>val</w:t>
      </w:r>
      <w:proofErr w:type="spellEnd"/>
      <w:r w:rsidRPr="008A7899">
        <w:rPr>
          <w:rFonts w:ascii="Consolas" w:hAnsi="Consolas" w:cs="Consolas"/>
          <w:color w:val="3F7F5F"/>
          <w:sz w:val="16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3F7F5F"/>
          <w:sz w:val="16"/>
          <w:szCs w:val="20"/>
        </w:rPr>
        <w:t>sqlContext</w:t>
      </w:r>
      <w:proofErr w:type="spellEnd"/>
      <w:r w:rsidRPr="008A7899">
        <w:rPr>
          <w:rFonts w:ascii="Consolas" w:hAnsi="Consolas" w:cs="Consolas"/>
          <w:color w:val="3F7F5F"/>
          <w:sz w:val="16"/>
          <w:szCs w:val="20"/>
        </w:rPr>
        <w:t xml:space="preserve"> = new </w:t>
      </w:r>
      <w:proofErr w:type="spellStart"/>
      <w:proofErr w:type="gramStart"/>
      <w:r w:rsidRPr="008A7899">
        <w:rPr>
          <w:rFonts w:ascii="Consolas" w:hAnsi="Consolas" w:cs="Consolas"/>
          <w:color w:val="3F7F5F"/>
          <w:sz w:val="16"/>
          <w:szCs w:val="20"/>
        </w:rPr>
        <w:t>org.apache.spark.sql.SQLContext</w:t>
      </w:r>
      <w:proofErr w:type="spellEnd"/>
      <w:r w:rsidRPr="008A7899">
        <w:rPr>
          <w:rFonts w:ascii="Consolas" w:hAnsi="Consolas" w:cs="Consolas"/>
          <w:color w:val="3F7F5F"/>
          <w:sz w:val="16"/>
          <w:szCs w:val="20"/>
        </w:rPr>
        <w:t>(</w:t>
      </w:r>
      <w:proofErr w:type="spellStart"/>
      <w:proofErr w:type="gramEnd"/>
      <w:r w:rsidRPr="008A7899">
        <w:rPr>
          <w:rFonts w:ascii="Consolas" w:hAnsi="Consolas" w:cs="Consolas"/>
          <w:color w:val="3F7F5F"/>
          <w:sz w:val="16"/>
          <w:szCs w:val="20"/>
          <w:u w:val="single"/>
        </w:rPr>
        <w:t>sc</w:t>
      </w:r>
      <w:proofErr w:type="spellEnd"/>
      <w:r w:rsidRPr="008A7899">
        <w:rPr>
          <w:rFonts w:ascii="Consolas" w:hAnsi="Consolas" w:cs="Consolas"/>
          <w:color w:val="3F7F5F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5E5EFF"/>
          <w:sz w:val="16"/>
          <w:szCs w:val="20"/>
        </w:rPr>
        <w:t>sc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000000"/>
          <w:sz w:val="16"/>
          <w:szCs w:val="20"/>
        </w:rPr>
        <w:t>SparkContext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2A00FF"/>
          <w:sz w:val="16"/>
          <w:szCs w:val="20"/>
        </w:rPr>
        <w:t>"local[*]"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8A7899">
        <w:rPr>
          <w:rFonts w:ascii="Consolas" w:hAnsi="Consolas" w:cs="Consolas"/>
          <w:color w:val="2A00FF"/>
          <w:sz w:val="16"/>
          <w:szCs w:val="20"/>
        </w:rPr>
        <w:t>FriendsByAge</w:t>
      </w:r>
      <w:proofErr w:type="spellEnd"/>
      <w:r w:rsidRPr="008A7899">
        <w:rPr>
          <w:rFonts w:ascii="Consolas" w:hAnsi="Consolas" w:cs="Consolas"/>
          <w:color w:val="2A00FF"/>
          <w:sz w:val="16"/>
          <w:szCs w:val="20"/>
        </w:rPr>
        <w:t>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A7899">
        <w:rPr>
          <w:rFonts w:ascii="Consolas" w:hAnsi="Consolas" w:cs="Consolas"/>
          <w:color w:val="5E5EFF"/>
          <w:sz w:val="16"/>
          <w:szCs w:val="20"/>
        </w:rPr>
        <w:t>spark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8A7899">
        <w:rPr>
          <w:rFonts w:ascii="Consolas" w:hAnsi="Consolas" w:cs="Consolas"/>
          <w:color w:val="329399"/>
          <w:sz w:val="16"/>
          <w:szCs w:val="20"/>
        </w:rPr>
        <w:t>SparkSession</w:t>
      </w:r>
      <w:proofErr w:type="spellEnd"/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    .</w:t>
      </w:r>
      <w:r w:rsidRPr="008A7899">
        <w:rPr>
          <w:rFonts w:ascii="Consolas" w:hAnsi="Consolas" w:cs="Consolas"/>
          <w:color w:val="4C4C4C"/>
          <w:sz w:val="16"/>
          <w:szCs w:val="20"/>
        </w:rPr>
        <w:t>builder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appName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8A7899">
        <w:rPr>
          <w:rFonts w:ascii="Consolas" w:hAnsi="Consolas" w:cs="Consolas"/>
          <w:color w:val="2A00FF"/>
          <w:sz w:val="16"/>
          <w:szCs w:val="20"/>
        </w:rPr>
        <w:t>SparkSQL</w:t>
      </w:r>
      <w:proofErr w:type="spellEnd"/>
      <w:r w:rsidRPr="008A7899">
        <w:rPr>
          <w:rFonts w:ascii="Consolas" w:hAnsi="Consolas" w:cs="Consolas"/>
          <w:color w:val="2A00FF"/>
          <w:sz w:val="16"/>
          <w:szCs w:val="20"/>
        </w:rPr>
        <w:t>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master</w:t>
      </w:r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"local[1]"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config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8A7899">
        <w:rPr>
          <w:rFonts w:ascii="Consolas" w:hAnsi="Consolas" w:cs="Consolas"/>
          <w:color w:val="2A00FF"/>
          <w:sz w:val="16"/>
          <w:szCs w:val="20"/>
        </w:rPr>
        <w:t>spark.sql.warehouse.dir</w:t>
      </w:r>
      <w:proofErr w:type="spellEnd"/>
      <w:r w:rsidRPr="008A7899">
        <w:rPr>
          <w:rFonts w:ascii="Consolas" w:hAnsi="Consolas" w:cs="Consolas"/>
          <w:color w:val="2A00FF"/>
          <w:sz w:val="16"/>
          <w:szCs w:val="20"/>
        </w:rPr>
        <w:t>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"file:///C:/temp"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8A7899">
        <w:rPr>
          <w:rFonts w:ascii="Consolas" w:hAnsi="Consolas" w:cs="Consolas"/>
          <w:color w:val="3F7F5F"/>
          <w:sz w:val="16"/>
          <w:szCs w:val="20"/>
        </w:rPr>
        <w:t>// Necessary to work around a Windows bug in Spark 2.0.0; omit if you're not on Windows.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getOrCreate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()</w:t>
      </w:r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8A7899">
        <w:rPr>
          <w:rFonts w:ascii="Consolas" w:hAnsi="Consolas" w:cs="Consolas"/>
          <w:color w:val="000000"/>
          <w:sz w:val="16"/>
          <w:szCs w:val="20"/>
        </w:rPr>
        <w:t>Logger.</w:t>
      </w:r>
      <w:r w:rsidRPr="008A7899">
        <w:rPr>
          <w:rFonts w:ascii="Consolas" w:hAnsi="Consolas" w:cs="Consolas"/>
          <w:color w:val="4C4C4C"/>
          <w:sz w:val="16"/>
          <w:szCs w:val="20"/>
        </w:rPr>
        <w:t>getLogger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"org"</w:t>
      </w:r>
      <w:r w:rsidRPr="008A7899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8A7899">
        <w:rPr>
          <w:rFonts w:ascii="Consolas" w:hAnsi="Consolas" w:cs="Consolas"/>
          <w:color w:val="4C4C4C"/>
          <w:sz w:val="16"/>
          <w:szCs w:val="20"/>
        </w:rPr>
        <w:t>setLevel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8A7899">
        <w:rPr>
          <w:rFonts w:ascii="Consolas" w:hAnsi="Consolas" w:cs="Consolas"/>
          <w:color w:val="000000"/>
          <w:sz w:val="16"/>
          <w:szCs w:val="20"/>
        </w:rPr>
        <w:t>Level.</w:t>
      </w:r>
      <w:r w:rsidRPr="008A7899">
        <w:rPr>
          <w:rFonts w:ascii="Consolas" w:hAnsi="Consolas" w:cs="Consolas"/>
          <w:color w:val="0000C0"/>
          <w:sz w:val="16"/>
          <w:szCs w:val="20"/>
        </w:rPr>
        <w:t>ERROR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A7899">
        <w:rPr>
          <w:rFonts w:ascii="Consolas" w:hAnsi="Consolas" w:cs="Consolas"/>
          <w:color w:val="5E5EFF"/>
          <w:sz w:val="16"/>
          <w:szCs w:val="20"/>
        </w:rPr>
        <w:t>flights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8A7899">
        <w:rPr>
          <w:rFonts w:ascii="Consolas" w:hAnsi="Consolas" w:cs="Consolas"/>
          <w:color w:val="5E5EFF"/>
          <w:sz w:val="16"/>
          <w:szCs w:val="20"/>
        </w:rPr>
        <w:t>sc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parallelize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329399"/>
          <w:sz w:val="16"/>
          <w:szCs w:val="20"/>
        </w:rPr>
        <w:t>List</w:t>
      </w:r>
      <w:r w:rsidRPr="008A7899">
        <w:rPr>
          <w:rFonts w:ascii="Consolas" w:hAnsi="Consolas" w:cs="Consolas"/>
          <w:color w:val="000000"/>
          <w:sz w:val="16"/>
          <w:szCs w:val="20"/>
        </w:rPr>
        <w:t>(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2A00FF"/>
          <w:sz w:val="16"/>
          <w:szCs w:val="20"/>
        </w:rPr>
        <w:t>"SEA"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"JFK"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"DL"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"418"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"7:00"</w:t>
      </w:r>
      <w:r w:rsidRPr="008A7899">
        <w:rPr>
          <w:rFonts w:ascii="Consolas" w:hAnsi="Consolas" w:cs="Consolas"/>
          <w:color w:val="000000"/>
          <w:sz w:val="16"/>
          <w:szCs w:val="20"/>
        </w:rPr>
        <w:t>),(</w:t>
      </w:r>
      <w:r w:rsidRPr="008A7899">
        <w:rPr>
          <w:rFonts w:ascii="Consolas" w:hAnsi="Consolas" w:cs="Consolas"/>
          <w:color w:val="2A00FF"/>
          <w:sz w:val="16"/>
          <w:szCs w:val="20"/>
        </w:rPr>
        <w:t>"SFO"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"LAX"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"AA"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"1250"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"7:05"</w:t>
      </w:r>
      <w:r w:rsidRPr="008A7899">
        <w:rPr>
          <w:rFonts w:ascii="Consolas" w:hAnsi="Consolas" w:cs="Consolas"/>
          <w:color w:val="000000"/>
          <w:sz w:val="16"/>
          <w:szCs w:val="20"/>
        </w:rPr>
        <w:t>),(</w:t>
      </w:r>
      <w:r w:rsidRPr="008A7899">
        <w:rPr>
          <w:rFonts w:ascii="Consolas" w:hAnsi="Consolas" w:cs="Consolas"/>
          <w:color w:val="2A00FF"/>
          <w:sz w:val="16"/>
          <w:szCs w:val="20"/>
        </w:rPr>
        <w:t>"SFO"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"JFK"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"VX"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"12"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"7:05"</w:t>
      </w:r>
      <w:r w:rsidRPr="008A7899">
        <w:rPr>
          <w:rFonts w:ascii="Consolas" w:hAnsi="Consolas" w:cs="Consolas"/>
          <w:color w:val="000000"/>
          <w:sz w:val="16"/>
          <w:szCs w:val="20"/>
        </w:rPr>
        <w:t>),(</w:t>
      </w:r>
      <w:r w:rsidRPr="008A7899">
        <w:rPr>
          <w:rFonts w:ascii="Consolas" w:hAnsi="Consolas" w:cs="Consolas"/>
          <w:color w:val="2A00FF"/>
          <w:sz w:val="16"/>
          <w:szCs w:val="20"/>
        </w:rPr>
        <w:t>"JFK"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"LAX"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"DL"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"424"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"7:10"</w:t>
      </w:r>
      <w:r w:rsidRPr="008A7899">
        <w:rPr>
          <w:rFonts w:ascii="Consolas" w:hAnsi="Consolas" w:cs="Consolas"/>
          <w:color w:val="000000"/>
          <w:sz w:val="16"/>
          <w:szCs w:val="20"/>
        </w:rPr>
        <w:t>),(</w:t>
      </w:r>
      <w:r w:rsidRPr="008A7899">
        <w:rPr>
          <w:rFonts w:ascii="Consolas" w:hAnsi="Consolas" w:cs="Consolas"/>
          <w:color w:val="2A00FF"/>
          <w:sz w:val="16"/>
          <w:szCs w:val="20"/>
        </w:rPr>
        <w:t>"LAX"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"SEA"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"DL"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"5737"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"7:10"</w:t>
      </w:r>
      <w:r w:rsidRPr="008A7899">
        <w:rPr>
          <w:rFonts w:ascii="Consolas" w:hAnsi="Consolas" w:cs="Consolas"/>
          <w:color w:val="000000"/>
          <w:sz w:val="16"/>
          <w:szCs w:val="20"/>
        </w:rPr>
        <w:t>)))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A7899">
        <w:rPr>
          <w:rFonts w:ascii="Consolas" w:hAnsi="Consolas" w:cs="Consolas"/>
          <w:color w:val="5E5EFF"/>
          <w:sz w:val="16"/>
          <w:szCs w:val="20"/>
        </w:rPr>
        <w:t>airports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8A7899">
        <w:rPr>
          <w:rFonts w:ascii="Consolas" w:hAnsi="Consolas" w:cs="Consolas"/>
          <w:color w:val="5E5EFF"/>
          <w:sz w:val="16"/>
          <w:szCs w:val="20"/>
        </w:rPr>
        <w:t>sc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parallelize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329399"/>
          <w:sz w:val="16"/>
          <w:szCs w:val="20"/>
        </w:rPr>
        <w:t>List</w:t>
      </w:r>
      <w:r w:rsidRPr="008A7899">
        <w:rPr>
          <w:rFonts w:ascii="Consolas" w:hAnsi="Consolas" w:cs="Consolas"/>
          <w:color w:val="000000"/>
          <w:sz w:val="16"/>
          <w:szCs w:val="20"/>
        </w:rPr>
        <w:t>(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2A00FF"/>
          <w:sz w:val="16"/>
          <w:szCs w:val="20"/>
        </w:rPr>
        <w:t>"JFK"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"John F. Kennedy International Airport"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"New York"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"NY"</w:t>
      </w:r>
      <w:r w:rsidRPr="008A7899">
        <w:rPr>
          <w:rFonts w:ascii="Consolas" w:hAnsi="Consolas" w:cs="Consolas"/>
          <w:color w:val="000000"/>
          <w:sz w:val="16"/>
          <w:szCs w:val="20"/>
        </w:rPr>
        <w:t>),(</w:t>
      </w:r>
      <w:r w:rsidRPr="008A7899">
        <w:rPr>
          <w:rFonts w:ascii="Consolas" w:hAnsi="Consolas" w:cs="Consolas"/>
          <w:color w:val="2A00FF"/>
          <w:sz w:val="16"/>
          <w:szCs w:val="20"/>
        </w:rPr>
        <w:t>"LAX"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"Los Angeles International Airport"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"Los Angeles"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"CA"</w:t>
      </w:r>
      <w:r w:rsidRPr="008A7899">
        <w:rPr>
          <w:rFonts w:ascii="Consolas" w:hAnsi="Consolas" w:cs="Consolas"/>
          <w:color w:val="000000"/>
          <w:sz w:val="16"/>
          <w:szCs w:val="20"/>
        </w:rPr>
        <w:t>),(</w:t>
      </w:r>
      <w:r w:rsidRPr="008A7899">
        <w:rPr>
          <w:rFonts w:ascii="Consolas" w:hAnsi="Consolas" w:cs="Consolas"/>
          <w:color w:val="2A00FF"/>
          <w:sz w:val="16"/>
          <w:szCs w:val="20"/>
        </w:rPr>
        <w:t>"SEA"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"Seattle-Tacoma International Airport"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"Seattle"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"WA"</w:t>
      </w:r>
      <w:r w:rsidRPr="008A7899">
        <w:rPr>
          <w:rFonts w:ascii="Consolas" w:hAnsi="Consolas" w:cs="Consolas"/>
          <w:color w:val="000000"/>
          <w:sz w:val="16"/>
          <w:szCs w:val="20"/>
        </w:rPr>
        <w:t>),(</w:t>
      </w:r>
      <w:r w:rsidRPr="008A7899">
        <w:rPr>
          <w:rFonts w:ascii="Consolas" w:hAnsi="Consolas" w:cs="Consolas"/>
          <w:color w:val="2A00FF"/>
          <w:sz w:val="16"/>
          <w:szCs w:val="20"/>
        </w:rPr>
        <w:t>"SFO"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"San Francisco International Airport"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"San Francisco"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"CA"</w:t>
      </w:r>
      <w:r w:rsidRPr="008A7899">
        <w:rPr>
          <w:rFonts w:ascii="Consolas" w:hAnsi="Consolas" w:cs="Consolas"/>
          <w:color w:val="000000"/>
          <w:sz w:val="16"/>
          <w:szCs w:val="20"/>
        </w:rPr>
        <w:t>)))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A7899">
        <w:rPr>
          <w:rFonts w:ascii="Consolas" w:hAnsi="Consolas" w:cs="Consolas"/>
          <w:color w:val="5E5EFF"/>
          <w:sz w:val="16"/>
          <w:szCs w:val="20"/>
        </w:rPr>
        <w:t>airlines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8A7899">
        <w:rPr>
          <w:rFonts w:ascii="Consolas" w:hAnsi="Consolas" w:cs="Consolas"/>
          <w:color w:val="5E5EFF"/>
          <w:sz w:val="16"/>
          <w:szCs w:val="20"/>
        </w:rPr>
        <w:t>sc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parallelize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329399"/>
          <w:sz w:val="16"/>
          <w:szCs w:val="20"/>
        </w:rPr>
        <w:t>List</w:t>
      </w:r>
      <w:r w:rsidRPr="008A7899">
        <w:rPr>
          <w:rFonts w:ascii="Consolas" w:hAnsi="Consolas" w:cs="Consolas"/>
          <w:color w:val="000000"/>
          <w:sz w:val="16"/>
          <w:szCs w:val="20"/>
        </w:rPr>
        <w:t>(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2A00FF"/>
          <w:sz w:val="16"/>
          <w:szCs w:val="20"/>
        </w:rPr>
        <w:t>"AA"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"American Airlines"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  <w:proofErr w:type="gramStart"/>
      <w:r w:rsidRPr="008A7899">
        <w:rPr>
          <w:rFonts w:ascii="Consolas" w:hAnsi="Consolas" w:cs="Consolas"/>
          <w:color w:val="000000"/>
          <w:sz w:val="16"/>
          <w:szCs w:val="20"/>
        </w:rPr>
        <w:t>,(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"DL"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"Delta Airlines"</w:t>
      </w:r>
      <w:r w:rsidRPr="008A7899">
        <w:rPr>
          <w:rFonts w:ascii="Consolas" w:hAnsi="Consolas" w:cs="Consolas"/>
          <w:color w:val="000000"/>
          <w:sz w:val="16"/>
          <w:szCs w:val="20"/>
        </w:rPr>
        <w:t>),(</w:t>
      </w:r>
      <w:r w:rsidRPr="008A7899">
        <w:rPr>
          <w:rFonts w:ascii="Consolas" w:hAnsi="Consolas" w:cs="Consolas"/>
          <w:color w:val="2A00FF"/>
          <w:sz w:val="16"/>
          <w:szCs w:val="20"/>
        </w:rPr>
        <w:t>"VX"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8A7899">
        <w:rPr>
          <w:rFonts w:ascii="Consolas" w:hAnsi="Consolas" w:cs="Consolas"/>
          <w:color w:val="2A00FF"/>
          <w:sz w:val="16"/>
          <w:szCs w:val="20"/>
        </w:rPr>
        <w:t>"Virgin America"</w:t>
      </w:r>
      <w:r w:rsidRPr="008A7899">
        <w:rPr>
          <w:rFonts w:ascii="Consolas" w:hAnsi="Consolas" w:cs="Consolas"/>
          <w:color w:val="000000"/>
          <w:sz w:val="16"/>
          <w:szCs w:val="20"/>
        </w:rPr>
        <w:t>)))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3F7F5F"/>
          <w:sz w:val="16"/>
          <w:szCs w:val="20"/>
        </w:rPr>
        <w:t>//Map Side Join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8A7899">
        <w:rPr>
          <w:rFonts w:ascii="Consolas" w:hAnsi="Consolas" w:cs="Consolas"/>
          <w:color w:val="3F7F5F"/>
          <w:sz w:val="16"/>
          <w:szCs w:val="20"/>
        </w:rPr>
        <w:t xml:space="preserve">//This will collect the airports and airlines data as map key-value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5E5EFF"/>
          <w:sz w:val="16"/>
          <w:szCs w:val="20"/>
        </w:rPr>
        <w:t>airportsMap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8A7899">
        <w:rPr>
          <w:rFonts w:ascii="Consolas" w:hAnsi="Consolas" w:cs="Consolas"/>
          <w:color w:val="5E5EFF"/>
          <w:sz w:val="16"/>
          <w:szCs w:val="20"/>
        </w:rPr>
        <w:t>spark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0000C0"/>
          <w:sz w:val="16"/>
          <w:szCs w:val="20"/>
        </w:rPr>
        <w:t>sparkContext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broadcast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8A7899">
        <w:rPr>
          <w:rFonts w:ascii="Consolas" w:hAnsi="Consolas" w:cs="Consolas"/>
          <w:color w:val="5E5EFF"/>
          <w:sz w:val="16"/>
          <w:szCs w:val="20"/>
        </w:rPr>
        <w:t>airports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{</w:t>
      </w:r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8A7899">
        <w:rPr>
          <w:rFonts w:ascii="Consolas" w:hAnsi="Consolas" w:cs="Consolas"/>
          <w:color w:val="5E5EFF"/>
          <w:sz w:val="16"/>
          <w:szCs w:val="20"/>
        </w:rPr>
        <w:t>a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5E5EFF"/>
          <w:sz w:val="16"/>
          <w:szCs w:val="20"/>
        </w:rPr>
        <w:t>b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5E5EFF"/>
          <w:sz w:val="16"/>
          <w:szCs w:val="20"/>
        </w:rPr>
        <w:t>c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5E5EFF"/>
          <w:sz w:val="16"/>
          <w:szCs w:val="20"/>
        </w:rPr>
        <w:t>d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) =&gt; (</w:t>
      </w:r>
      <w:proofErr w:type="spellStart"/>
      <w:r w:rsidRPr="008A7899">
        <w:rPr>
          <w:rFonts w:ascii="Consolas" w:hAnsi="Consolas" w:cs="Consolas"/>
          <w:color w:val="5E5EFF"/>
          <w:sz w:val="16"/>
          <w:szCs w:val="20"/>
        </w:rPr>
        <w:t>a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5E5EFF"/>
          <w:sz w:val="16"/>
          <w:szCs w:val="20"/>
        </w:rPr>
        <w:t>c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)}.</w:t>
      </w:r>
      <w:proofErr w:type="spellStart"/>
      <w:r w:rsidRPr="008A7899">
        <w:rPr>
          <w:rFonts w:ascii="Consolas" w:hAnsi="Consolas" w:cs="Consolas"/>
          <w:color w:val="4C4C4C"/>
          <w:sz w:val="16"/>
          <w:szCs w:val="20"/>
        </w:rPr>
        <w:t>collectAsMap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())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5E5EFF"/>
          <w:sz w:val="16"/>
          <w:szCs w:val="20"/>
        </w:rPr>
        <w:t>airlinesMap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8A7899">
        <w:rPr>
          <w:rFonts w:ascii="Consolas" w:hAnsi="Consolas" w:cs="Consolas"/>
          <w:color w:val="5E5EFF"/>
          <w:sz w:val="16"/>
          <w:szCs w:val="20"/>
        </w:rPr>
        <w:t>spark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0000C0"/>
          <w:sz w:val="16"/>
          <w:szCs w:val="20"/>
        </w:rPr>
        <w:t>sparkContext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broadcast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8A7899">
        <w:rPr>
          <w:rFonts w:ascii="Consolas" w:hAnsi="Consolas" w:cs="Consolas"/>
          <w:color w:val="5E5EFF"/>
          <w:sz w:val="16"/>
          <w:szCs w:val="20"/>
        </w:rPr>
        <w:t>airlines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collectAsMap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())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"airports Map results"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)  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r w:rsidRPr="008A7899">
        <w:rPr>
          <w:rFonts w:ascii="Consolas" w:hAnsi="Consolas" w:cs="Consolas"/>
          <w:color w:val="5E5EFF"/>
          <w:sz w:val="16"/>
          <w:szCs w:val="20"/>
        </w:rPr>
        <w:t>airportsMap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value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foreach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640067"/>
          <w:sz w:val="16"/>
          <w:szCs w:val="20"/>
        </w:rPr>
        <w:t>x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 =&gt; </w:t>
      </w:r>
      <w:proofErr w:type="spell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640067"/>
          <w:sz w:val="16"/>
          <w:szCs w:val="20"/>
        </w:rPr>
        <w:t>x</w:t>
      </w:r>
      <w:r w:rsidRPr="008A7899">
        <w:rPr>
          <w:rFonts w:ascii="Consolas" w:hAnsi="Consolas" w:cs="Consolas"/>
          <w:color w:val="000000"/>
          <w:sz w:val="16"/>
          <w:szCs w:val="20"/>
        </w:rPr>
        <w:t>))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8A7899">
        <w:rPr>
          <w:rFonts w:ascii="Consolas" w:hAnsi="Consolas" w:cs="Consolas"/>
          <w:color w:val="3F7F5F"/>
          <w:sz w:val="16"/>
          <w:szCs w:val="20"/>
        </w:rPr>
        <w:t>//check airports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"airlines Map results"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)  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r w:rsidRPr="008A7899">
        <w:rPr>
          <w:rFonts w:ascii="Consolas" w:hAnsi="Consolas" w:cs="Consolas"/>
          <w:color w:val="5E5EFF"/>
          <w:sz w:val="16"/>
          <w:szCs w:val="20"/>
        </w:rPr>
        <w:t>airlinesMap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value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foreach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640067"/>
          <w:sz w:val="16"/>
          <w:szCs w:val="20"/>
        </w:rPr>
        <w:t>x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 =&gt; </w:t>
      </w:r>
      <w:proofErr w:type="spell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640067"/>
          <w:sz w:val="16"/>
          <w:szCs w:val="20"/>
        </w:rPr>
        <w:t>x</w:t>
      </w:r>
      <w:r w:rsidRPr="008A7899">
        <w:rPr>
          <w:rFonts w:ascii="Consolas" w:hAnsi="Consolas" w:cs="Consolas"/>
          <w:color w:val="000000"/>
          <w:sz w:val="16"/>
          <w:szCs w:val="20"/>
        </w:rPr>
        <w:t>))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8A7899">
        <w:rPr>
          <w:rFonts w:ascii="Consolas" w:hAnsi="Consolas" w:cs="Consolas"/>
          <w:color w:val="3F7F5F"/>
          <w:sz w:val="16"/>
          <w:szCs w:val="20"/>
        </w:rPr>
        <w:t>//check airlines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8A7899">
        <w:rPr>
          <w:rFonts w:ascii="Consolas" w:hAnsi="Consolas" w:cs="Consolas"/>
          <w:color w:val="3F7F5F"/>
          <w:sz w:val="16"/>
          <w:szCs w:val="20"/>
        </w:rPr>
        <w:t xml:space="preserve">//Perform Map side join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"flights Map results"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)  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A7899">
        <w:rPr>
          <w:rFonts w:ascii="Consolas" w:hAnsi="Consolas" w:cs="Consolas"/>
          <w:color w:val="5E5EFF"/>
          <w:sz w:val="16"/>
          <w:szCs w:val="20"/>
        </w:rPr>
        <w:t>result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8A7899">
        <w:rPr>
          <w:rFonts w:ascii="Consolas" w:hAnsi="Consolas" w:cs="Consolas"/>
          <w:color w:val="5E5EFF"/>
          <w:sz w:val="16"/>
          <w:szCs w:val="20"/>
        </w:rPr>
        <w:t>flights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{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                       </w:t>
      </w:r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8A7899">
        <w:rPr>
          <w:rFonts w:ascii="Consolas" w:hAnsi="Consolas" w:cs="Consolas"/>
          <w:color w:val="5E5EFF"/>
          <w:sz w:val="16"/>
          <w:szCs w:val="20"/>
        </w:rPr>
        <w:t>a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5E5EFF"/>
          <w:sz w:val="16"/>
          <w:szCs w:val="20"/>
        </w:rPr>
        <w:t>b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5E5EFF"/>
          <w:sz w:val="16"/>
          <w:szCs w:val="20"/>
        </w:rPr>
        <w:t>c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5E5EFF"/>
          <w:sz w:val="16"/>
          <w:szCs w:val="20"/>
        </w:rPr>
        <w:t>d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5E5EFF"/>
          <w:sz w:val="16"/>
          <w:szCs w:val="20"/>
        </w:rPr>
        <w:t>e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) =&gt;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                          (</w:t>
      </w:r>
      <w:proofErr w:type="spellStart"/>
      <w:proofErr w:type="gramStart"/>
      <w:r w:rsidRPr="008A7899">
        <w:rPr>
          <w:rFonts w:ascii="Consolas" w:hAnsi="Consolas" w:cs="Consolas"/>
          <w:color w:val="5E5EFF"/>
          <w:sz w:val="16"/>
          <w:szCs w:val="20"/>
        </w:rPr>
        <w:t>airportsMap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value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get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5E5EFF"/>
          <w:sz w:val="16"/>
          <w:szCs w:val="20"/>
        </w:rPr>
        <w:t>a</w:t>
      </w:r>
      <w:r w:rsidRPr="008A7899">
        <w:rPr>
          <w:rFonts w:ascii="Consolas" w:hAnsi="Consolas" w:cs="Consolas"/>
          <w:color w:val="000000"/>
          <w:sz w:val="16"/>
          <w:szCs w:val="20"/>
        </w:rPr>
        <w:t>).</w:t>
      </w:r>
      <w:r w:rsidRPr="008A7899">
        <w:rPr>
          <w:rFonts w:ascii="Consolas" w:hAnsi="Consolas" w:cs="Consolas"/>
          <w:color w:val="4C4C4C"/>
          <w:sz w:val="16"/>
          <w:szCs w:val="20"/>
        </w:rPr>
        <w:t>get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                           </w:t>
      </w:r>
      <w:proofErr w:type="spellStart"/>
      <w:proofErr w:type="gramStart"/>
      <w:r w:rsidRPr="008A7899">
        <w:rPr>
          <w:rFonts w:ascii="Consolas" w:hAnsi="Consolas" w:cs="Consolas"/>
          <w:color w:val="5E5EFF"/>
          <w:sz w:val="16"/>
          <w:szCs w:val="20"/>
        </w:rPr>
        <w:t>airportsMap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value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get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5E5EFF"/>
          <w:sz w:val="16"/>
          <w:szCs w:val="20"/>
        </w:rPr>
        <w:t>b</w:t>
      </w:r>
      <w:r w:rsidRPr="008A7899">
        <w:rPr>
          <w:rFonts w:ascii="Consolas" w:hAnsi="Consolas" w:cs="Consolas"/>
          <w:color w:val="000000"/>
          <w:sz w:val="16"/>
          <w:szCs w:val="20"/>
        </w:rPr>
        <w:t>).</w:t>
      </w:r>
      <w:r w:rsidRPr="008A7899">
        <w:rPr>
          <w:rFonts w:ascii="Consolas" w:hAnsi="Consolas" w:cs="Consolas"/>
          <w:color w:val="4C4C4C"/>
          <w:sz w:val="16"/>
          <w:szCs w:val="20"/>
        </w:rPr>
        <w:t>get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lastRenderedPageBreak/>
        <w:t xml:space="preserve">                             </w:t>
      </w:r>
      <w:proofErr w:type="spellStart"/>
      <w:r w:rsidRPr="008A7899">
        <w:rPr>
          <w:rFonts w:ascii="Consolas" w:hAnsi="Consolas" w:cs="Consolas"/>
          <w:color w:val="5E5EFF"/>
          <w:sz w:val="16"/>
          <w:szCs w:val="20"/>
        </w:rPr>
        <w:t>airlinesMap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value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get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5E5EFF"/>
          <w:sz w:val="16"/>
          <w:szCs w:val="20"/>
        </w:rPr>
        <w:t>c</w:t>
      </w:r>
      <w:r w:rsidRPr="008A7899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8A7899">
        <w:rPr>
          <w:rFonts w:ascii="Consolas" w:hAnsi="Consolas" w:cs="Consolas"/>
          <w:color w:val="4C4C4C"/>
          <w:sz w:val="16"/>
          <w:szCs w:val="20"/>
        </w:rPr>
        <w:t>get</w:t>
      </w:r>
      <w:proofErr w:type="gramStart"/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5E5EFF"/>
          <w:sz w:val="16"/>
          <w:szCs w:val="20"/>
        </w:rPr>
        <w:t>d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5E5EFF"/>
          <w:sz w:val="16"/>
          <w:szCs w:val="20"/>
        </w:rPr>
        <w:t>e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>)}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r w:rsidRPr="008A7899">
        <w:rPr>
          <w:rFonts w:ascii="Consolas" w:hAnsi="Consolas" w:cs="Consolas"/>
          <w:color w:val="5E5EFF"/>
          <w:sz w:val="16"/>
          <w:szCs w:val="20"/>
        </w:rPr>
        <w:t>result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foreach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640067"/>
          <w:sz w:val="16"/>
          <w:szCs w:val="20"/>
        </w:rPr>
        <w:t>x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 =&gt; </w:t>
      </w:r>
      <w:proofErr w:type="spell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640067"/>
          <w:sz w:val="16"/>
          <w:szCs w:val="20"/>
        </w:rPr>
        <w:t>x</w:t>
      </w:r>
      <w:r w:rsidRPr="008A7899">
        <w:rPr>
          <w:rFonts w:ascii="Consolas" w:hAnsi="Consolas" w:cs="Consolas"/>
          <w:color w:val="000000"/>
          <w:sz w:val="16"/>
          <w:szCs w:val="20"/>
        </w:rPr>
        <w:t>))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8A7899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000000"/>
          <w:sz w:val="16"/>
          <w:szCs w:val="20"/>
        </w:rPr>
        <w:t>spark.implicits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 xml:space="preserve">._       </w:t>
      </w:r>
      <w:r w:rsidRPr="008A7899">
        <w:rPr>
          <w:rFonts w:ascii="Consolas" w:hAnsi="Consolas" w:cs="Consolas"/>
          <w:color w:val="3F7F5F"/>
          <w:sz w:val="16"/>
          <w:szCs w:val="20"/>
        </w:rPr>
        <w:t xml:space="preserve">//to convert </w:t>
      </w:r>
      <w:proofErr w:type="spellStart"/>
      <w:r w:rsidRPr="008A7899">
        <w:rPr>
          <w:rFonts w:ascii="Consolas" w:hAnsi="Consolas" w:cs="Consolas"/>
          <w:color w:val="3F7F5F"/>
          <w:sz w:val="16"/>
          <w:szCs w:val="20"/>
        </w:rPr>
        <w:t>RDDto</w:t>
      </w:r>
      <w:proofErr w:type="spellEnd"/>
      <w:r w:rsidRPr="008A7899">
        <w:rPr>
          <w:rFonts w:ascii="Consolas" w:hAnsi="Consolas" w:cs="Consolas"/>
          <w:color w:val="3F7F5F"/>
          <w:sz w:val="16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3F7F5F"/>
          <w:sz w:val="16"/>
          <w:szCs w:val="20"/>
          <w:u w:val="single"/>
        </w:rPr>
        <w:t>Dataframe</w:t>
      </w:r>
      <w:proofErr w:type="spellEnd"/>
      <w:r w:rsidRPr="008A7899">
        <w:rPr>
          <w:rFonts w:ascii="Consolas" w:hAnsi="Consolas" w:cs="Consolas"/>
          <w:color w:val="3F7F5F"/>
          <w:sz w:val="16"/>
          <w:szCs w:val="20"/>
        </w:rPr>
        <w:t xml:space="preserve"> import after Spark context is setup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8A7899">
        <w:rPr>
          <w:rFonts w:ascii="Consolas" w:hAnsi="Consolas" w:cs="Consolas"/>
          <w:color w:val="3F7F5F"/>
          <w:sz w:val="16"/>
          <w:szCs w:val="20"/>
        </w:rPr>
        <w:t xml:space="preserve">//The SQL Query and convert RDD into </w:t>
      </w:r>
      <w:proofErr w:type="spellStart"/>
      <w:r w:rsidRPr="008A7899">
        <w:rPr>
          <w:rFonts w:ascii="Consolas" w:hAnsi="Consolas" w:cs="Consolas"/>
          <w:color w:val="3F7F5F"/>
          <w:sz w:val="16"/>
          <w:szCs w:val="20"/>
          <w:u w:val="single"/>
        </w:rPr>
        <w:t>Dataframe</w:t>
      </w:r>
      <w:proofErr w:type="spellEnd"/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8A7899">
        <w:rPr>
          <w:rFonts w:ascii="Consolas" w:hAnsi="Consolas" w:cs="Consolas"/>
          <w:color w:val="3F7F5F"/>
          <w:sz w:val="16"/>
          <w:szCs w:val="20"/>
        </w:rPr>
        <w:t xml:space="preserve">//Converting RDDs to </w:t>
      </w:r>
      <w:proofErr w:type="spellStart"/>
      <w:r w:rsidRPr="008A7899">
        <w:rPr>
          <w:rFonts w:ascii="Consolas" w:hAnsi="Consolas" w:cs="Consolas"/>
          <w:color w:val="3F7F5F"/>
          <w:sz w:val="16"/>
          <w:szCs w:val="20"/>
          <w:u w:val="single"/>
        </w:rPr>
        <w:t>Dataframes</w:t>
      </w:r>
      <w:proofErr w:type="spellEnd"/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A7899">
        <w:rPr>
          <w:rFonts w:ascii="Consolas" w:hAnsi="Consolas" w:cs="Consolas"/>
          <w:color w:val="5E5EFF"/>
          <w:sz w:val="16"/>
          <w:szCs w:val="20"/>
        </w:rPr>
        <w:t>flights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toDF</w:t>
      </w:r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2A00FF"/>
          <w:sz w:val="16"/>
          <w:szCs w:val="20"/>
        </w:rPr>
        <w:t>"src"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2A00FF"/>
          <w:sz w:val="16"/>
          <w:szCs w:val="20"/>
        </w:rPr>
        <w:t>"dest"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2A00FF"/>
          <w:sz w:val="16"/>
          <w:szCs w:val="20"/>
        </w:rPr>
        <w:t>"airline_code"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2A00FF"/>
          <w:sz w:val="16"/>
          <w:szCs w:val="20"/>
        </w:rPr>
        <w:t>"distance"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2A00FF"/>
          <w:sz w:val="16"/>
          <w:szCs w:val="20"/>
        </w:rPr>
        <w:t>"time"</w:t>
      </w:r>
      <w:r w:rsidRPr="008A7899">
        <w:rPr>
          <w:rFonts w:ascii="Consolas" w:hAnsi="Consolas" w:cs="Consolas"/>
          <w:color w:val="000000"/>
          <w:sz w:val="16"/>
          <w:szCs w:val="20"/>
        </w:rPr>
        <w:t>).</w:t>
      </w:r>
      <w:r w:rsidRPr="008A7899">
        <w:rPr>
          <w:rFonts w:ascii="Consolas" w:hAnsi="Consolas" w:cs="Consolas"/>
          <w:color w:val="4C4C4C"/>
          <w:sz w:val="16"/>
          <w:szCs w:val="20"/>
        </w:rPr>
        <w:t>createOrReplaceTempView</w:t>
      </w:r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2A00FF"/>
          <w:sz w:val="16"/>
          <w:szCs w:val="20"/>
        </w:rPr>
        <w:t>"flights"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8A7899">
        <w:rPr>
          <w:rFonts w:ascii="Consolas" w:hAnsi="Consolas" w:cs="Consolas"/>
          <w:color w:val="5E5EFF"/>
          <w:sz w:val="16"/>
          <w:szCs w:val="20"/>
        </w:rPr>
        <w:t>airports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toDF</w:t>
      </w:r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"airport_code"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2A00FF"/>
          <w:sz w:val="16"/>
          <w:szCs w:val="20"/>
        </w:rPr>
        <w:t>"airport_name"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2A00FF"/>
          <w:sz w:val="16"/>
          <w:szCs w:val="20"/>
        </w:rPr>
        <w:t>"location_name"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2A00FF"/>
          <w:sz w:val="16"/>
          <w:szCs w:val="20"/>
        </w:rPr>
        <w:t>"location_code"</w:t>
      </w:r>
      <w:r w:rsidRPr="008A7899">
        <w:rPr>
          <w:rFonts w:ascii="Consolas" w:hAnsi="Consolas" w:cs="Consolas"/>
          <w:color w:val="000000"/>
          <w:sz w:val="16"/>
          <w:szCs w:val="20"/>
        </w:rPr>
        <w:t>).</w:t>
      </w:r>
      <w:r w:rsidRPr="008A7899">
        <w:rPr>
          <w:rFonts w:ascii="Consolas" w:hAnsi="Consolas" w:cs="Consolas"/>
          <w:color w:val="4C4C4C"/>
          <w:sz w:val="16"/>
          <w:szCs w:val="20"/>
        </w:rPr>
        <w:t>createOrReplaceTempView</w:t>
      </w:r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2A00FF"/>
          <w:sz w:val="16"/>
          <w:szCs w:val="20"/>
        </w:rPr>
        <w:t>"airports"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8A7899">
        <w:rPr>
          <w:rFonts w:ascii="Consolas" w:hAnsi="Consolas" w:cs="Consolas"/>
          <w:color w:val="5E5EFF"/>
          <w:sz w:val="16"/>
          <w:szCs w:val="20"/>
        </w:rPr>
        <w:t>airlines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toDF</w:t>
      </w:r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"airline_code"</w:t>
      </w:r>
      <w:r w:rsidRPr="008A7899">
        <w:rPr>
          <w:rFonts w:ascii="Consolas" w:hAnsi="Consolas" w:cs="Consolas"/>
          <w:color w:val="000000"/>
          <w:sz w:val="16"/>
          <w:szCs w:val="20"/>
        </w:rPr>
        <w:t>,</w:t>
      </w:r>
      <w:r w:rsidRPr="008A7899">
        <w:rPr>
          <w:rFonts w:ascii="Consolas" w:hAnsi="Consolas" w:cs="Consolas"/>
          <w:color w:val="2A00FF"/>
          <w:sz w:val="16"/>
          <w:szCs w:val="20"/>
        </w:rPr>
        <w:t>"airline_name"</w:t>
      </w:r>
      <w:r w:rsidRPr="008A7899">
        <w:rPr>
          <w:rFonts w:ascii="Consolas" w:hAnsi="Consolas" w:cs="Consolas"/>
          <w:color w:val="000000"/>
          <w:sz w:val="16"/>
          <w:szCs w:val="20"/>
        </w:rPr>
        <w:t>).</w:t>
      </w:r>
      <w:r w:rsidRPr="008A7899">
        <w:rPr>
          <w:rFonts w:ascii="Consolas" w:hAnsi="Consolas" w:cs="Consolas"/>
          <w:color w:val="4C4C4C"/>
          <w:sz w:val="16"/>
          <w:szCs w:val="20"/>
        </w:rPr>
        <w:t>createOrReplaceTempView</w:t>
      </w:r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r w:rsidRPr="008A7899">
        <w:rPr>
          <w:rFonts w:ascii="Consolas" w:hAnsi="Consolas" w:cs="Consolas"/>
          <w:color w:val="2A00FF"/>
          <w:sz w:val="16"/>
          <w:szCs w:val="20"/>
        </w:rPr>
        <w:t>"airlines"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)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 xml:space="preserve">"flight </w:t>
      </w:r>
      <w:proofErr w:type="spellStart"/>
      <w:r w:rsidRPr="008A7899">
        <w:rPr>
          <w:rFonts w:ascii="Consolas" w:hAnsi="Consolas" w:cs="Consolas"/>
          <w:color w:val="2A00FF"/>
          <w:sz w:val="16"/>
          <w:szCs w:val="20"/>
        </w:rPr>
        <w:t>Dataframe</w:t>
      </w:r>
      <w:proofErr w:type="spellEnd"/>
      <w:r w:rsidRPr="008A7899">
        <w:rPr>
          <w:rFonts w:ascii="Consolas" w:hAnsi="Consolas" w:cs="Consolas"/>
          <w:color w:val="2A00FF"/>
          <w:sz w:val="16"/>
          <w:szCs w:val="20"/>
        </w:rPr>
        <w:t xml:space="preserve"> results"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)  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5E5EFF"/>
          <w:sz w:val="16"/>
          <w:szCs w:val="20"/>
        </w:rPr>
        <w:t>spark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sql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"select * from flights"</w:t>
      </w:r>
      <w:r w:rsidRPr="008A7899">
        <w:rPr>
          <w:rFonts w:ascii="Consolas" w:hAnsi="Consolas" w:cs="Consolas"/>
          <w:color w:val="000000"/>
          <w:sz w:val="16"/>
          <w:szCs w:val="20"/>
        </w:rPr>
        <w:t>).</w:t>
      </w:r>
      <w:r w:rsidRPr="008A7899">
        <w:rPr>
          <w:rFonts w:ascii="Consolas" w:hAnsi="Consolas" w:cs="Consolas"/>
          <w:color w:val="4C4C4C"/>
          <w:sz w:val="16"/>
          <w:szCs w:val="20"/>
        </w:rPr>
        <w:t>show</w:t>
      </w:r>
      <w:r w:rsidRPr="008A7899">
        <w:rPr>
          <w:rFonts w:ascii="Consolas" w:hAnsi="Consolas" w:cs="Consolas"/>
          <w:color w:val="000000"/>
          <w:sz w:val="16"/>
          <w:szCs w:val="20"/>
        </w:rPr>
        <w:t>()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8A7899">
        <w:rPr>
          <w:rFonts w:ascii="Consolas" w:hAnsi="Consolas" w:cs="Consolas"/>
          <w:color w:val="3F7F5F"/>
          <w:sz w:val="16"/>
          <w:szCs w:val="20"/>
        </w:rPr>
        <w:t>//checking table flights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)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 xml:space="preserve">"airport </w:t>
      </w:r>
      <w:proofErr w:type="spellStart"/>
      <w:r w:rsidRPr="008A7899">
        <w:rPr>
          <w:rFonts w:ascii="Consolas" w:hAnsi="Consolas" w:cs="Consolas"/>
          <w:color w:val="2A00FF"/>
          <w:sz w:val="16"/>
          <w:szCs w:val="20"/>
        </w:rPr>
        <w:t>Dataframe</w:t>
      </w:r>
      <w:proofErr w:type="spellEnd"/>
      <w:r w:rsidRPr="008A7899">
        <w:rPr>
          <w:rFonts w:ascii="Consolas" w:hAnsi="Consolas" w:cs="Consolas"/>
          <w:color w:val="2A00FF"/>
          <w:sz w:val="16"/>
          <w:szCs w:val="20"/>
        </w:rPr>
        <w:t xml:space="preserve"> results"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) 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5E5EFF"/>
          <w:sz w:val="16"/>
          <w:szCs w:val="20"/>
        </w:rPr>
        <w:t>spark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sql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"select * from airports"</w:t>
      </w:r>
      <w:r w:rsidRPr="008A7899">
        <w:rPr>
          <w:rFonts w:ascii="Consolas" w:hAnsi="Consolas" w:cs="Consolas"/>
          <w:color w:val="000000"/>
          <w:sz w:val="16"/>
          <w:szCs w:val="20"/>
        </w:rPr>
        <w:t>).</w:t>
      </w:r>
      <w:r w:rsidRPr="008A7899">
        <w:rPr>
          <w:rFonts w:ascii="Consolas" w:hAnsi="Consolas" w:cs="Consolas"/>
          <w:color w:val="4C4C4C"/>
          <w:sz w:val="16"/>
          <w:szCs w:val="20"/>
        </w:rPr>
        <w:t>show</w:t>
      </w:r>
      <w:r w:rsidRPr="008A7899">
        <w:rPr>
          <w:rFonts w:ascii="Consolas" w:hAnsi="Consolas" w:cs="Consolas"/>
          <w:color w:val="000000"/>
          <w:sz w:val="16"/>
          <w:szCs w:val="20"/>
        </w:rPr>
        <w:t>()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8A7899">
        <w:rPr>
          <w:rFonts w:ascii="Consolas" w:hAnsi="Consolas" w:cs="Consolas"/>
          <w:color w:val="3F7F5F"/>
          <w:sz w:val="16"/>
          <w:szCs w:val="20"/>
        </w:rPr>
        <w:t>//checking table airports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 xml:space="preserve">"airlines </w:t>
      </w:r>
      <w:proofErr w:type="spellStart"/>
      <w:r w:rsidRPr="008A7899">
        <w:rPr>
          <w:rFonts w:ascii="Consolas" w:hAnsi="Consolas" w:cs="Consolas"/>
          <w:color w:val="2A00FF"/>
          <w:sz w:val="16"/>
          <w:szCs w:val="20"/>
        </w:rPr>
        <w:t>Dataframe</w:t>
      </w:r>
      <w:proofErr w:type="spellEnd"/>
      <w:r w:rsidRPr="008A7899">
        <w:rPr>
          <w:rFonts w:ascii="Consolas" w:hAnsi="Consolas" w:cs="Consolas"/>
          <w:color w:val="2A00FF"/>
          <w:sz w:val="16"/>
          <w:szCs w:val="20"/>
        </w:rPr>
        <w:t xml:space="preserve"> results"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) 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5E5EFF"/>
          <w:sz w:val="16"/>
          <w:szCs w:val="20"/>
        </w:rPr>
        <w:t>spark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sql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"select * from airlines"</w:t>
      </w:r>
      <w:r w:rsidRPr="008A7899">
        <w:rPr>
          <w:rFonts w:ascii="Consolas" w:hAnsi="Consolas" w:cs="Consolas"/>
          <w:color w:val="000000"/>
          <w:sz w:val="16"/>
          <w:szCs w:val="20"/>
        </w:rPr>
        <w:t>).</w:t>
      </w:r>
      <w:r w:rsidRPr="008A7899">
        <w:rPr>
          <w:rFonts w:ascii="Consolas" w:hAnsi="Consolas" w:cs="Consolas"/>
          <w:color w:val="4C4C4C"/>
          <w:sz w:val="16"/>
          <w:szCs w:val="20"/>
        </w:rPr>
        <w:t>show</w:t>
      </w:r>
      <w:r w:rsidRPr="008A7899">
        <w:rPr>
          <w:rFonts w:ascii="Consolas" w:hAnsi="Consolas" w:cs="Consolas"/>
          <w:color w:val="000000"/>
          <w:sz w:val="16"/>
          <w:szCs w:val="20"/>
        </w:rPr>
        <w:t>()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8A7899">
        <w:rPr>
          <w:rFonts w:ascii="Consolas" w:hAnsi="Consolas" w:cs="Consolas"/>
          <w:color w:val="3F7F5F"/>
          <w:sz w:val="16"/>
          <w:szCs w:val="20"/>
        </w:rPr>
        <w:t>//checking table airlines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8A7899">
        <w:rPr>
          <w:rFonts w:ascii="Consolas" w:hAnsi="Consolas" w:cs="Consolas"/>
          <w:color w:val="3F7F5F"/>
          <w:sz w:val="16"/>
          <w:szCs w:val="20"/>
        </w:rPr>
        <w:t>//This will create a table to produce source and destination name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"Source and Destination results"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) 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5E5EFF"/>
          <w:sz w:val="16"/>
          <w:szCs w:val="20"/>
        </w:rPr>
        <w:t>spark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sql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"select t1.src,t2.location_name as srcName,t1.dest,t3.location_name as destName,t1.airline_code,t1.distance,t1.time from flights t1"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A7899">
        <w:rPr>
          <w:rFonts w:ascii="Consolas" w:hAnsi="Consolas" w:cs="Consolas"/>
          <w:color w:val="4C4C4C"/>
          <w:sz w:val="16"/>
          <w:szCs w:val="20"/>
        </w:rPr>
        <w:t>+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8A7899">
        <w:rPr>
          <w:rFonts w:ascii="Consolas" w:hAnsi="Consolas" w:cs="Consolas"/>
          <w:color w:val="2A00FF"/>
          <w:sz w:val="16"/>
          <w:szCs w:val="20"/>
        </w:rPr>
        <w:t>" left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 xml:space="preserve"> outer join airports t2"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A7899">
        <w:rPr>
          <w:rFonts w:ascii="Consolas" w:hAnsi="Consolas" w:cs="Consolas"/>
          <w:color w:val="4C4C4C"/>
          <w:sz w:val="16"/>
          <w:szCs w:val="20"/>
        </w:rPr>
        <w:t>+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8A7899">
        <w:rPr>
          <w:rFonts w:ascii="Consolas" w:hAnsi="Consolas" w:cs="Consolas"/>
          <w:color w:val="2A00FF"/>
          <w:sz w:val="16"/>
          <w:szCs w:val="20"/>
        </w:rPr>
        <w:t>" on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 xml:space="preserve"> t1.src = t2.airport_code"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A7899">
        <w:rPr>
          <w:rFonts w:ascii="Consolas" w:hAnsi="Consolas" w:cs="Consolas"/>
          <w:color w:val="4C4C4C"/>
          <w:sz w:val="16"/>
          <w:szCs w:val="20"/>
        </w:rPr>
        <w:t>+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8A7899">
        <w:rPr>
          <w:rFonts w:ascii="Consolas" w:hAnsi="Consolas" w:cs="Consolas"/>
          <w:color w:val="2A00FF"/>
          <w:sz w:val="16"/>
          <w:szCs w:val="20"/>
        </w:rPr>
        <w:t>" left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 xml:space="preserve"> outer join airports t3"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A7899">
        <w:rPr>
          <w:rFonts w:ascii="Consolas" w:hAnsi="Consolas" w:cs="Consolas"/>
          <w:color w:val="4C4C4C"/>
          <w:sz w:val="16"/>
          <w:szCs w:val="20"/>
        </w:rPr>
        <w:t>+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8A7899">
        <w:rPr>
          <w:rFonts w:ascii="Consolas" w:hAnsi="Consolas" w:cs="Consolas"/>
          <w:color w:val="2A00FF"/>
          <w:sz w:val="16"/>
          <w:szCs w:val="20"/>
        </w:rPr>
        <w:t>" on t1.dest = t3.airport_code"</w:t>
      </w:r>
      <w:r w:rsidRPr="008A7899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createOrReplaceTempView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8A7899">
        <w:rPr>
          <w:rFonts w:ascii="Consolas" w:hAnsi="Consolas" w:cs="Consolas"/>
          <w:color w:val="2A00FF"/>
          <w:sz w:val="16"/>
          <w:szCs w:val="20"/>
        </w:rPr>
        <w:t>flightsAirports</w:t>
      </w:r>
      <w:proofErr w:type="spellEnd"/>
      <w:r w:rsidRPr="008A7899">
        <w:rPr>
          <w:rFonts w:ascii="Consolas" w:hAnsi="Consolas" w:cs="Consolas"/>
          <w:color w:val="2A00FF"/>
          <w:sz w:val="16"/>
          <w:szCs w:val="20"/>
        </w:rPr>
        <w:t>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5E5EFF"/>
          <w:sz w:val="16"/>
          <w:szCs w:val="20"/>
        </w:rPr>
        <w:t>spark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sql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 xml:space="preserve">"select * from </w:t>
      </w:r>
      <w:proofErr w:type="spellStart"/>
      <w:r w:rsidRPr="008A7899">
        <w:rPr>
          <w:rFonts w:ascii="Consolas" w:hAnsi="Consolas" w:cs="Consolas"/>
          <w:color w:val="2A00FF"/>
          <w:sz w:val="16"/>
          <w:szCs w:val="20"/>
        </w:rPr>
        <w:t>flightsAirports</w:t>
      </w:r>
      <w:proofErr w:type="spellEnd"/>
      <w:r w:rsidRPr="008A7899">
        <w:rPr>
          <w:rFonts w:ascii="Consolas" w:hAnsi="Consolas" w:cs="Consolas"/>
          <w:color w:val="2A00FF"/>
          <w:sz w:val="16"/>
          <w:szCs w:val="20"/>
        </w:rPr>
        <w:t>"</w:t>
      </w:r>
      <w:r w:rsidRPr="008A7899">
        <w:rPr>
          <w:rFonts w:ascii="Consolas" w:hAnsi="Consolas" w:cs="Consolas"/>
          <w:color w:val="000000"/>
          <w:sz w:val="16"/>
          <w:szCs w:val="20"/>
        </w:rPr>
        <w:t>).</w:t>
      </w:r>
      <w:r w:rsidRPr="008A7899">
        <w:rPr>
          <w:rFonts w:ascii="Consolas" w:hAnsi="Consolas" w:cs="Consolas"/>
          <w:color w:val="4C4C4C"/>
          <w:sz w:val="16"/>
          <w:szCs w:val="20"/>
        </w:rPr>
        <w:t>show</w:t>
      </w:r>
      <w:r w:rsidRPr="008A7899">
        <w:rPr>
          <w:rFonts w:ascii="Consolas" w:hAnsi="Consolas" w:cs="Consolas"/>
          <w:color w:val="000000"/>
          <w:sz w:val="16"/>
          <w:szCs w:val="20"/>
        </w:rPr>
        <w:t>()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"The required result"</w:t>
      </w:r>
      <w:r w:rsidRPr="008A7899">
        <w:rPr>
          <w:rFonts w:ascii="Consolas" w:hAnsi="Consolas" w:cs="Consolas"/>
          <w:color w:val="000000"/>
          <w:sz w:val="16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>"--------------------------------------------------------"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) 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8A7899">
        <w:rPr>
          <w:rFonts w:ascii="Consolas" w:hAnsi="Consolas" w:cs="Consolas"/>
          <w:color w:val="5E5EFF"/>
          <w:sz w:val="16"/>
          <w:szCs w:val="20"/>
        </w:rPr>
        <w:t>spark</w:t>
      </w:r>
      <w:r w:rsidRPr="008A7899">
        <w:rPr>
          <w:rFonts w:ascii="Consolas" w:hAnsi="Consolas" w:cs="Consolas"/>
          <w:color w:val="000000"/>
          <w:sz w:val="16"/>
          <w:szCs w:val="20"/>
        </w:rPr>
        <w:t>.</w:t>
      </w:r>
      <w:r w:rsidRPr="008A7899">
        <w:rPr>
          <w:rFonts w:ascii="Consolas" w:hAnsi="Consolas" w:cs="Consolas"/>
          <w:color w:val="4C4C4C"/>
          <w:sz w:val="16"/>
          <w:szCs w:val="20"/>
        </w:rPr>
        <w:t>sql</w:t>
      </w:r>
      <w:proofErr w:type="spellEnd"/>
      <w:r w:rsidRPr="008A789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 xml:space="preserve">"select t1.srcName as source,t1.destName as destination,t2.airline_name as airline,t1.distance,t1.time from </w:t>
      </w:r>
      <w:proofErr w:type="spellStart"/>
      <w:r w:rsidRPr="008A7899">
        <w:rPr>
          <w:rFonts w:ascii="Consolas" w:hAnsi="Consolas" w:cs="Consolas"/>
          <w:color w:val="2A00FF"/>
          <w:sz w:val="16"/>
          <w:szCs w:val="20"/>
        </w:rPr>
        <w:t>flightsAirports</w:t>
      </w:r>
      <w:proofErr w:type="spellEnd"/>
      <w:r w:rsidRPr="008A7899">
        <w:rPr>
          <w:rFonts w:ascii="Consolas" w:hAnsi="Consolas" w:cs="Consolas"/>
          <w:color w:val="2A00FF"/>
          <w:sz w:val="16"/>
          <w:szCs w:val="20"/>
        </w:rPr>
        <w:t xml:space="preserve"> t1"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A7899">
        <w:rPr>
          <w:rFonts w:ascii="Consolas" w:hAnsi="Consolas" w:cs="Consolas"/>
          <w:color w:val="4C4C4C"/>
          <w:sz w:val="16"/>
          <w:szCs w:val="20"/>
        </w:rPr>
        <w:t>+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8A7899">
        <w:rPr>
          <w:rFonts w:ascii="Consolas" w:hAnsi="Consolas" w:cs="Consolas"/>
          <w:color w:val="2A00FF"/>
          <w:sz w:val="16"/>
          <w:szCs w:val="20"/>
        </w:rPr>
        <w:t>" left</w:t>
      </w:r>
      <w:proofErr w:type="gramEnd"/>
      <w:r w:rsidRPr="008A7899">
        <w:rPr>
          <w:rFonts w:ascii="Consolas" w:hAnsi="Consolas" w:cs="Consolas"/>
          <w:color w:val="2A00FF"/>
          <w:sz w:val="16"/>
          <w:szCs w:val="20"/>
        </w:rPr>
        <w:t xml:space="preserve"> outer join airlines t2"</w:t>
      </w:r>
      <w:r w:rsidRPr="008A789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8A7899">
        <w:rPr>
          <w:rFonts w:ascii="Consolas" w:hAnsi="Consolas" w:cs="Consolas"/>
          <w:color w:val="4C4C4C"/>
          <w:sz w:val="16"/>
          <w:szCs w:val="20"/>
        </w:rPr>
        <w:t>+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8A7899">
        <w:rPr>
          <w:rFonts w:ascii="Consolas" w:hAnsi="Consolas" w:cs="Consolas"/>
          <w:color w:val="2A00FF"/>
          <w:sz w:val="16"/>
          <w:szCs w:val="20"/>
        </w:rPr>
        <w:t>" on t1.airline_code = t2.airline_code"</w:t>
      </w:r>
      <w:r w:rsidRPr="008A7899">
        <w:rPr>
          <w:rFonts w:ascii="Consolas" w:hAnsi="Consolas" w:cs="Consolas"/>
          <w:color w:val="000000"/>
          <w:sz w:val="16"/>
          <w:szCs w:val="20"/>
        </w:rPr>
        <w:t>).</w:t>
      </w:r>
      <w:proofErr w:type="gramStart"/>
      <w:r w:rsidRPr="008A7899">
        <w:rPr>
          <w:rFonts w:ascii="Consolas" w:hAnsi="Consolas" w:cs="Consolas"/>
          <w:color w:val="4C4C4C"/>
          <w:sz w:val="16"/>
          <w:szCs w:val="20"/>
        </w:rPr>
        <w:t>show</w:t>
      </w:r>
      <w:r w:rsidRPr="008A7899">
        <w:rPr>
          <w:rFonts w:ascii="Consolas" w:hAnsi="Consolas" w:cs="Consolas"/>
          <w:color w:val="000000"/>
          <w:sz w:val="16"/>
          <w:szCs w:val="20"/>
        </w:rPr>
        <w:t>()</w:t>
      </w:r>
      <w:proofErr w:type="gramEnd"/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8A7899">
        <w:rPr>
          <w:rFonts w:ascii="Consolas" w:hAnsi="Consolas" w:cs="Consolas"/>
          <w:color w:val="3F7F5F"/>
          <w:sz w:val="16"/>
          <w:szCs w:val="20"/>
        </w:rPr>
        <w:t>//This will produce the required result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>}</w:t>
      </w: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8A7899" w:rsidRPr="008A7899" w:rsidRDefault="008A7899" w:rsidP="008A789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6"/>
          <w:szCs w:val="20"/>
        </w:rPr>
      </w:pPr>
      <w:r w:rsidRPr="008A7899">
        <w:rPr>
          <w:rFonts w:ascii="Consolas" w:hAnsi="Consolas" w:cs="Consolas"/>
          <w:color w:val="000000"/>
          <w:sz w:val="16"/>
          <w:szCs w:val="20"/>
        </w:rPr>
        <w:t>}</w:t>
      </w:r>
    </w:p>
    <w:p w:rsidR="002E2E1A" w:rsidRDefault="002E2E1A">
      <w:pPr>
        <w:jc w:val="left"/>
        <w:rPr>
          <w:b/>
          <w:sz w:val="40"/>
        </w:rPr>
      </w:pPr>
      <w:r>
        <w:br w:type="page"/>
      </w:r>
    </w:p>
    <w:p w:rsidR="00CF5D60" w:rsidRDefault="00CF5D60" w:rsidP="00CF5D60">
      <w:pPr>
        <w:pStyle w:val="Heading1"/>
      </w:pPr>
      <w:bookmarkStart w:id="9" w:name="_Toc496417974"/>
      <w:r>
        <w:lastRenderedPageBreak/>
        <w:t>Results</w:t>
      </w:r>
      <w:bookmarkEnd w:id="9"/>
    </w:p>
    <w:p w:rsidR="00E2061A" w:rsidRDefault="00E2061A" w:rsidP="008A7899">
      <w:r w:rsidRPr="008A7899">
        <w:t xml:space="preserve">The results are </w:t>
      </w:r>
      <w:r w:rsidR="008A7899">
        <w:t>map correctly with the required outcome.</w:t>
      </w:r>
    </w:p>
    <w:p w:rsidR="008A7899" w:rsidRDefault="008A7899" w:rsidP="008A7899"/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--------------------------------------------------------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airports</w:t>
      </w:r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Map results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--------------------------------------------------------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JFK</w:t>
      </w: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,New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York)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SFO</w:t>
      </w: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,San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Francisco)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SEA</w:t>
      </w: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,Seattle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>)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LAX</w:t>
      </w: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,Los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Angeles)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--------------------------------------------------------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airlines</w:t>
      </w:r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Map results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--------------------------------------------------------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AA</w:t>
      </w: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,American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Airlines)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DL</w:t>
      </w: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,Delta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Airlines)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VX</w:t>
      </w: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,Virgin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America)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--------------------------------------------------------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flights</w:t>
      </w:r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Map results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--------------------------------------------------------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 xml:space="preserve">(San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Francisco</w:t>
      </w: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,New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York,Virgin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America,12,7:05)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 xml:space="preserve">(New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York</w:t>
      </w: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,Los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Angeles,Delta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Airlines,424,7:10)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 xml:space="preserve">(Los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Angeles</w:t>
      </w: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,Seattle,Delta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Airlines,5737,7:10)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Seattle</w:t>
      </w: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,New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York,Delta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Airlines,418,7:00)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 xml:space="preserve">(San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Francisco</w:t>
      </w: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,Los</w:t>
      </w:r>
      <w:proofErr w:type="spellEnd"/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Angeles,American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Airlines,1250,7:05)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--------------------------------------------------------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flight</w:t>
      </w:r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Dataframe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results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--------------------------------------------------------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+---+----+------------+--------+----+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|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src|dest|airline_code|distance|time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>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+---+----+------------+--------+----+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|SEA| JFK|          DL|     418|7:00|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|SFO| LAX|          AA|    1250|7:05|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|SFO| JFK|          VX|      12|7:05|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|JFK| LAX|          DL|     424|7:10|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|LAX| SEA|          DL|    5737|7:10|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+---+----+------------+--------+----+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--------------------------------------------------------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airport</w:t>
      </w:r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Dataframe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results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--------------------------------------------------------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+------------+--------------------+-------------+-------------+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|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airport_code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|       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airport_name|location_name|location_code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>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+------------+--------------------+-------------+-------------+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 xml:space="preserve">|        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JFK|John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F. Kennedy I...|     New York|           NY|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 xml:space="preserve">|        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LAX|Los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Angeles Inter...</w:t>
      </w: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|  Los</w:t>
      </w:r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Angeles|           CA|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 xml:space="preserve">|        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SEA|Seattle-Tacoma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In</w:t>
      </w:r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>...|      Seattle|           WA|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 xml:space="preserve">|        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SFO|San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Francisco Int...|San Francisco|           CA|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+------------+--------------------+-------------+-------------+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--------------------------------------------------------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airlines</w:t>
      </w:r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Dataframe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results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--------------------------------------------------------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+------------+-----------------+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|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airline_code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|    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airline_name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>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+------------+-----------------+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 xml:space="preserve">|         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AA|American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Airlines|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|          DL|   Delta Airlines|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|          VX|   Virgin America|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+------------+-----------------+</w:t>
      </w:r>
    </w:p>
    <w:p w:rsidR="008A7899" w:rsidRPr="008A7899" w:rsidRDefault="008A7899">
      <w:pPr>
        <w:jc w:val="left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sz w:val="18"/>
          <w:szCs w:val="20"/>
        </w:rPr>
        <w:br w:type="page"/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--------------------------------------------------------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Source and Destination results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--------------------------------------------------------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+---+-------------+----+-----------+------------+--------+----+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|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src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|     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srcName|dest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|  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destName|airline_code|distance|time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>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+---+-------------+----+-----------+------------+--------+----+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|LAX</w:t>
      </w: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|  Los</w:t>
      </w:r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Angeles| SEA|    Seattle|          DL|    5737|7:10|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|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SFO|San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Francisco|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LAX|Los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Angeles|          AA|    1250|7:05|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 xml:space="preserve">|JFK|     New York|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LAX|Los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Angeles|          DL|     424|7:10|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|SEA|      Seattle| JFK|   New York|          DL|     418|7:00|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|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SFO|San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Francisco| JFK|   New York|          VX|      12|7:05|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+---+-------------+----+-----------+------------+--------+----+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--------------------------------------------------------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The required result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--------------------------------------------------------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+-------------+-----------+-----------------+--------+----+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 xml:space="preserve">|      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source|destination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|         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airline|distance|time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>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+-------------+-----------+-----------------+--------+----+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 xml:space="preserve">|San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Francisco|Los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Angeles|American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Airlines|    1250|7:05|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proofErr w:type="gramStart"/>
      <w:r w:rsidRPr="008A7899">
        <w:rPr>
          <w:rFonts w:ascii="Consolas" w:hAnsi="Consolas" w:cs="Consolas"/>
          <w:color w:val="000000"/>
          <w:sz w:val="18"/>
          <w:szCs w:val="20"/>
        </w:rPr>
        <w:t>|  Los</w:t>
      </w:r>
      <w:proofErr w:type="gram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Angeles|    Seattle|   Delta Airlines|    5737|7:10|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 xml:space="preserve">|     New </w:t>
      </w:r>
      <w:proofErr w:type="spellStart"/>
      <w:r w:rsidRPr="008A7899">
        <w:rPr>
          <w:rFonts w:ascii="Consolas" w:hAnsi="Consolas" w:cs="Consolas"/>
          <w:color w:val="000000"/>
          <w:sz w:val="18"/>
          <w:szCs w:val="20"/>
        </w:rPr>
        <w:t>York|Los</w:t>
      </w:r>
      <w:proofErr w:type="spellEnd"/>
      <w:r w:rsidRPr="008A7899">
        <w:rPr>
          <w:rFonts w:ascii="Consolas" w:hAnsi="Consolas" w:cs="Consolas"/>
          <w:color w:val="000000"/>
          <w:sz w:val="18"/>
          <w:szCs w:val="20"/>
        </w:rPr>
        <w:t xml:space="preserve"> Angeles|   Delta Airlines|     424|7:10|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|      Seattle|   New York|   Delta Airlines|     418|7:00|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|San Francisco|   New York|   Virgin America|      12|7:05|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8A7899">
        <w:rPr>
          <w:rFonts w:ascii="Consolas" w:hAnsi="Consolas" w:cs="Consolas"/>
          <w:color w:val="000000"/>
          <w:sz w:val="18"/>
          <w:szCs w:val="20"/>
        </w:rPr>
        <w:t>+-------------+-----------+-----------------+--------+----+</w:t>
      </w:r>
    </w:p>
    <w:p w:rsidR="008A7899" w:rsidRPr="008A7899" w:rsidRDefault="008A7899" w:rsidP="008A7899">
      <w:pPr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8A7899" w:rsidRPr="008A7899" w:rsidRDefault="008A7899" w:rsidP="008A7899">
      <w:pPr>
        <w:rPr>
          <w:rFonts w:ascii="Consolas" w:hAnsi="Consolas" w:cs="Consolas"/>
          <w:color w:val="000000"/>
          <w:sz w:val="14"/>
          <w:szCs w:val="20"/>
        </w:rPr>
      </w:pPr>
    </w:p>
    <w:p w:rsidR="00E2061A" w:rsidRPr="008A7899" w:rsidRDefault="00E2061A" w:rsidP="00EB6162">
      <w:pPr>
        <w:rPr>
          <w:sz w:val="18"/>
        </w:rPr>
      </w:pPr>
    </w:p>
    <w:sectPr w:rsidR="00E2061A" w:rsidRPr="008A7899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670" w:rsidRDefault="00836670">
      <w:r>
        <w:separator/>
      </w:r>
    </w:p>
  </w:endnote>
  <w:endnote w:type="continuationSeparator" w:id="0">
    <w:p w:rsidR="00836670" w:rsidRDefault="00836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73D653" wp14:editId="7CF2055E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670" w:rsidRDefault="00836670">
      <w:r>
        <w:separator/>
      </w:r>
    </w:p>
  </w:footnote>
  <w:footnote w:type="continuationSeparator" w:id="0">
    <w:p w:rsidR="00836670" w:rsidRDefault="008366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14580AC8" wp14:editId="10A253C1">
          <wp:extent cx="876300" cy="771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020F3532"/>
    <w:multiLevelType w:val="hybridMultilevel"/>
    <w:tmpl w:val="DD6C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A1A39D4"/>
    <w:multiLevelType w:val="hybridMultilevel"/>
    <w:tmpl w:val="5C8A7EF2"/>
    <w:lvl w:ilvl="0" w:tplc="0C36D42C">
      <w:start w:val="3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925747"/>
    <w:multiLevelType w:val="hybridMultilevel"/>
    <w:tmpl w:val="EBB2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96682"/>
    <w:multiLevelType w:val="hybridMultilevel"/>
    <w:tmpl w:val="BDD4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7E32B3"/>
    <w:multiLevelType w:val="hybridMultilevel"/>
    <w:tmpl w:val="82C6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6E0678"/>
    <w:multiLevelType w:val="hybridMultilevel"/>
    <w:tmpl w:val="C54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B96CA4"/>
    <w:multiLevelType w:val="hybridMultilevel"/>
    <w:tmpl w:val="84842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544A90">
      <w:start w:val="3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8144206"/>
    <w:multiLevelType w:val="hybridMultilevel"/>
    <w:tmpl w:val="20C207FE"/>
    <w:lvl w:ilvl="0" w:tplc="0C36D42C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FE04E5"/>
    <w:multiLevelType w:val="hybridMultilevel"/>
    <w:tmpl w:val="0BA6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1A6C9E"/>
    <w:multiLevelType w:val="hybridMultilevel"/>
    <w:tmpl w:val="704CB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31"/>
  </w:num>
  <w:num w:numId="13">
    <w:abstractNumId w:val="22"/>
  </w:num>
  <w:num w:numId="14">
    <w:abstractNumId w:val="32"/>
  </w:num>
  <w:num w:numId="15">
    <w:abstractNumId w:val="24"/>
  </w:num>
  <w:num w:numId="16">
    <w:abstractNumId w:val="28"/>
  </w:num>
  <w:num w:numId="17">
    <w:abstractNumId w:val="21"/>
  </w:num>
  <w:num w:numId="18">
    <w:abstractNumId w:val="27"/>
  </w:num>
  <w:num w:numId="19">
    <w:abstractNumId w:val="33"/>
  </w:num>
  <w:num w:numId="20">
    <w:abstractNumId w:val="20"/>
  </w:num>
  <w:num w:numId="21">
    <w:abstractNumId w:val="26"/>
  </w:num>
  <w:num w:numId="22">
    <w:abstractNumId w:val="23"/>
  </w:num>
  <w:num w:numId="23">
    <w:abstractNumId w:val="29"/>
  </w:num>
  <w:num w:numId="24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2E2E1A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E73BA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A319B"/>
    <w:rsid w:val="004B3E3B"/>
    <w:rsid w:val="004C0F05"/>
    <w:rsid w:val="004C7CE0"/>
    <w:rsid w:val="004C7F1A"/>
    <w:rsid w:val="004E1249"/>
    <w:rsid w:val="004E7633"/>
    <w:rsid w:val="004F319E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52FF2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7F27C5"/>
    <w:rsid w:val="00802F07"/>
    <w:rsid w:val="00806652"/>
    <w:rsid w:val="00807C8D"/>
    <w:rsid w:val="00812990"/>
    <w:rsid w:val="00814B1A"/>
    <w:rsid w:val="0082099C"/>
    <w:rsid w:val="0082523C"/>
    <w:rsid w:val="00825830"/>
    <w:rsid w:val="0083667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A7899"/>
    <w:rsid w:val="008B7AE4"/>
    <w:rsid w:val="008F5441"/>
    <w:rsid w:val="00912B5E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1F1"/>
    <w:rsid w:val="00995EB6"/>
    <w:rsid w:val="009A3243"/>
    <w:rsid w:val="009C4D99"/>
    <w:rsid w:val="009C4FBE"/>
    <w:rsid w:val="009D6D44"/>
    <w:rsid w:val="009F5F01"/>
    <w:rsid w:val="009F6D53"/>
    <w:rsid w:val="00A068EB"/>
    <w:rsid w:val="00A169B5"/>
    <w:rsid w:val="00A232F3"/>
    <w:rsid w:val="00A23EC6"/>
    <w:rsid w:val="00A247A8"/>
    <w:rsid w:val="00A36E17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06E53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34F1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CF5D60"/>
    <w:rsid w:val="00D034C8"/>
    <w:rsid w:val="00D048B1"/>
    <w:rsid w:val="00D0603A"/>
    <w:rsid w:val="00D16E10"/>
    <w:rsid w:val="00D22C0F"/>
    <w:rsid w:val="00D37E05"/>
    <w:rsid w:val="00D47796"/>
    <w:rsid w:val="00D53254"/>
    <w:rsid w:val="00D602CF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156D7"/>
    <w:rsid w:val="00E2061A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B6162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C2981"/>
    <w:rsid w:val="00FD2875"/>
    <w:rsid w:val="00FF06AF"/>
    <w:rsid w:val="00FF1D05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7F27C5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7F27C5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4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A3C1F-976B-49C2-BBC7-C03CB86A3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8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11767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2017-10-22T05:44:00Z</dcterms:created>
  <dcterms:modified xsi:type="dcterms:W3CDTF">2017-10-22T05:44:00Z</dcterms:modified>
</cp:coreProperties>
</file>